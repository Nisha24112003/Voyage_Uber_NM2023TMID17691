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89" w:rsidRDefault="00A43F89">
      <w:pPr>
        <w:rPr>
          <w:rFonts w:ascii="Times New Roman" w:hAnsi="Times New Roman" w:cs="Times New Roman"/>
          <w:sz w:val="36"/>
          <w:szCs w:val="36"/>
        </w:rPr>
      </w:pPr>
    </w:p>
    <w:p w:rsidR="00A43F89" w:rsidRDefault="00A43F89">
      <w:pPr>
        <w:rPr>
          <w:rFonts w:ascii="Times New Roman" w:hAnsi="Times New Roman" w:cs="Times New Roman"/>
          <w:sz w:val="36"/>
          <w:szCs w:val="36"/>
        </w:rPr>
      </w:pPr>
    </w:p>
    <w:p w:rsidR="00A43F89" w:rsidRDefault="00A43F89">
      <w:pPr>
        <w:rPr>
          <w:rFonts w:ascii="Times New Roman" w:hAnsi="Times New Roman" w:cs="Times New Roman"/>
          <w:sz w:val="36"/>
          <w:szCs w:val="36"/>
        </w:rPr>
      </w:pPr>
    </w:p>
    <w:p w:rsidR="00A9204E" w:rsidRPr="00E20C28" w:rsidRDefault="00A43F89">
      <w:pPr>
        <w:rPr>
          <w:rFonts w:ascii="Times New Roman" w:hAnsi="Times New Roman" w:cs="Times New Roman"/>
          <w:sz w:val="40"/>
          <w:szCs w:val="40"/>
        </w:rPr>
      </w:pPr>
      <w:r w:rsidRPr="00E20C28">
        <w:rPr>
          <w:rFonts w:ascii="Times New Roman" w:hAnsi="Times New Roman" w:cs="Times New Roman"/>
          <w:sz w:val="40"/>
          <w:szCs w:val="40"/>
        </w:rPr>
        <w:t xml:space="preserve">Voyage Vista: Illuminating Insights from </w:t>
      </w:r>
      <w:proofErr w:type="spellStart"/>
      <w:r w:rsidRPr="00E20C28">
        <w:rPr>
          <w:rFonts w:ascii="Times New Roman" w:hAnsi="Times New Roman" w:cs="Times New Roman"/>
          <w:sz w:val="40"/>
          <w:szCs w:val="40"/>
        </w:rPr>
        <w:t>Uber</w:t>
      </w:r>
      <w:proofErr w:type="spellEnd"/>
      <w:r w:rsidRPr="00E20C28">
        <w:rPr>
          <w:rFonts w:ascii="Times New Roman" w:hAnsi="Times New Roman" w:cs="Times New Roman"/>
          <w:sz w:val="40"/>
          <w:szCs w:val="40"/>
        </w:rPr>
        <w:t xml:space="preserve"> Expeditionary Analysis</w:t>
      </w:r>
    </w:p>
    <w:p w:rsidR="00A43F89" w:rsidRPr="00E20C28" w:rsidRDefault="00A43F89">
      <w:pPr>
        <w:rPr>
          <w:rFonts w:ascii="Times New Roman" w:hAnsi="Times New Roman" w:cs="Times New Roman"/>
          <w:sz w:val="40"/>
          <w:szCs w:val="40"/>
        </w:rPr>
      </w:pPr>
    </w:p>
    <w:p w:rsidR="00A43F89" w:rsidRDefault="00A43F89" w:rsidP="00E20C28">
      <w:pPr>
        <w:pStyle w:val="ListParagraph"/>
        <w:numPr>
          <w:ilvl w:val="0"/>
          <w:numId w:val="24"/>
        </w:numPr>
        <w:tabs>
          <w:tab w:val="left" w:pos="360"/>
        </w:tabs>
        <w:ind w:left="0" w:firstLine="0"/>
        <w:rPr>
          <w:rFonts w:ascii="Times New Roman" w:hAnsi="Times New Roman" w:cs="Times New Roman"/>
          <w:sz w:val="36"/>
          <w:szCs w:val="36"/>
        </w:rPr>
      </w:pPr>
      <w:r w:rsidRPr="00A43F89">
        <w:rPr>
          <w:rFonts w:ascii="Times New Roman" w:hAnsi="Times New Roman" w:cs="Times New Roman"/>
          <w:sz w:val="36"/>
          <w:szCs w:val="36"/>
        </w:rPr>
        <w:t>INTRODUCTION</w:t>
      </w:r>
    </w:p>
    <w:p w:rsidR="00A43F89" w:rsidRPr="00A43F89" w:rsidRDefault="00A43F89" w:rsidP="00A43F89">
      <w:pPr>
        <w:pStyle w:val="ListParagraph"/>
        <w:tabs>
          <w:tab w:val="left" w:pos="360"/>
          <w:tab w:val="left" w:pos="630"/>
        </w:tabs>
        <w:ind w:left="360"/>
        <w:rPr>
          <w:rFonts w:ascii="Times New Roman" w:hAnsi="Times New Roman" w:cs="Times New Roman"/>
          <w:sz w:val="36"/>
          <w:szCs w:val="36"/>
        </w:rPr>
      </w:pPr>
    </w:p>
    <w:p w:rsidR="00A43F89" w:rsidRDefault="00A43F89" w:rsidP="00A43F89">
      <w:pPr>
        <w:pStyle w:val="ListParagraph"/>
        <w:numPr>
          <w:ilvl w:val="1"/>
          <w:numId w:val="24"/>
        </w:numPr>
        <w:ind w:left="0" w:firstLine="0"/>
        <w:rPr>
          <w:rFonts w:ascii="Times New Roman" w:hAnsi="Times New Roman" w:cs="Times New Roman"/>
          <w:sz w:val="36"/>
          <w:szCs w:val="36"/>
        </w:rPr>
      </w:pPr>
      <w:r w:rsidRPr="00A43F89">
        <w:rPr>
          <w:rFonts w:ascii="Times New Roman" w:hAnsi="Times New Roman" w:cs="Times New Roman"/>
          <w:sz w:val="36"/>
          <w:szCs w:val="36"/>
        </w:rPr>
        <w:t xml:space="preserve">OVERVIEW </w:t>
      </w:r>
    </w:p>
    <w:p w:rsidR="00E20C28" w:rsidRPr="00A43F89" w:rsidRDefault="00E20C28" w:rsidP="00E20C28">
      <w:pPr>
        <w:pStyle w:val="ListParagraph"/>
        <w:ind w:left="0"/>
        <w:rPr>
          <w:rFonts w:ascii="Times New Roman" w:hAnsi="Times New Roman" w:cs="Times New Roman"/>
          <w:sz w:val="36"/>
          <w:szCs w:val="36"/>
        </w:rPr>
      </w:pPr>
    </w:p>
    <w:p w:rsidR="00A43F89" w:rsidRPr="00E20C28" w:rsidRDefault="00A43F89" w:rsidP="00A43F89">
      <w:pPr>
        <w:pStyle w:val="NormalWeb"/>
        <w:spacing w:before="0" w:beforeAutospacing="0" w:after="0" w:afterAutospacing="0"/>
        <w:ind w:left="720"/>
        <w:jc w:val="both"/>
        <w:rPr>
          <w:sz w:val="36"/>
          <w:szCs w:val="36"/>
        </w:rPr>
      </w:pPr>
      <w:proofErr w:type="spellStart"/>
      <w:r w:rsidRPr="00E20C28">
        <w:rPr>
          <w:sz w:val="36"/>
          <w:szCs w:val="36"/>
        </w:rPr>
        <w:t>Uber</w:t>
      </w:r>
      <w:proofErr w:type="spellEnd"/>
      <w:r w:rsidRPr="00E20C28">
        <w:rPr>
          <w:sz w:val="36"/>
          <w:szCs w:val="36"/>
        </w:rPr>
        <w:t xml:space="preserve"> </w:t>
      </w:r>
      <w:r w:rsidRPr="00E20C28">
        <w:rPr>
          <w:sz w:val="36"/>
          <w:szCs w:val="36"/>
        </w:rPr>
        <w:t xml:space="preserve">is a multinational transportation network company that operates a ride-hailing platform. It was founded in 2009 by Garrett Camp and Travis </w:t>
      </w:r>
      <w:proofErr w:type="spellStart"/>
      <w:r w:rsidRPr="00E20C28">
        <w:rPr>
          <w:sz w:val="36"/>
          <w:szCs w:val="36"/>
        </w:rPr>
        <w:t>Kalanick</w:t>
      </w:r>
      <w:proofErr w:type="spellEnd"/>
      <w:r w:rsidRPr="00E20C28">
        <w:rPr>
          <w:sz w:val="36"/>
          <w:szCs w:val="36"/>
        </w:rPr>
        <w:t xml:space="preserve"> and is based in San Francisco, California. </w:t>
      </w:r>
      <w:proofErr w:type="spellStart"/>
      <w:r w:rsidRPr="00E20C28">
        <w:rPr>
          <w:sz w:val="36"/>
          <w:szCs w:val="36"/>
        </w:rPr>
        <w:t>Uber</w:t>
      </w:r>
      <w:proofErr w:type="spellEnd"/>
      <w:r w:rsidRPr="00E20C28">
        <w:rPr>
          <w:sz w:val="36"/>
          <w:szCs w:val="36"/>
        </w:rPr>
        <w:t xml:space="preserve"> provides a convenient way for individuals to request rides from drivers who use their own personal vehicles.</w:t>
      </w:r>
    </w:p>
    <w:p w:rsidR="00E20C28" w:rsidRPr="00E20C28" w:rsidRDefault="00E20C28" w:rsidP="00A43F89">
      <w:pPr>
        <w:pStyle w:val="NormalWeb"/>
        <w:spacing w:before="0" w:beforeAutospacing="0" w:after="0" w:afterAutospacing="0"/>
        <w:ind w:left="720"/>
        <w:jc w:val="both"/>
        <w:rPr>
          <w:sz w:val="36"/>
          <w:szCs w:val="36"/>
        </w:rPr>
      </w:pPr>
    </w:p>
    <w:p w:rsidR="00E20C28" w:rsidRDefault="00A43F89" w:rsidP="00A43F89">
      <w:pPr>
        <w:pStyle w:val="NormalWeb"/>
        <w:spacing w:before="0" w:beforeAutospacing="0" w:after="0" w:afterAutospacing="0"/>
        <w:ind w:left="720"/>
        <w:jc w:val="both"/>
        <w:rPr>
          <w:sz w:val="36"/>
          <w:szCs w:val="36"/>
        </w:rPr>
      </w:pPr>
      <w:proofErr w:type="spellStart"/>
      <w:r w:rsidRPr="00E20C28">
        <w:rPr>
          <w:sz w:val="36"/>
          <w:szCs w:val="36"/>
        </w:rPr>
        <w:t>Uber</w:t>
      </w:r>
      <w:proofErr w:type="spellEnd"/>
      <w:r w:rsidRPr="00E20C28">
        <w:rPr>
          <w:sz w:val="36"/>
          <w:szCs w:val="36"/>
        </w:rPr>
        <w:t xml:space="preserve"> Driver Analysis refers to the Analyzing the number of trips taken by </w:t>
      </w:r>
      <w:proofErr w:type="spellStart"/>
      <w:r w:rsidRPr="00E20C28">
        <w:rPr>
          <w:sz w:val="36"/>
          <w:szCs w:val="36"/>
        </w:rPr>
        <w:t>Uber</w:t>
      </w:r>
      <w:proofErr w:type="spellEnd"/>
      <w:r w:rsidRPr="00E20C28">
        <w:rPr>
          <w:sz w:val="36"/>
          <w:szCs w:val="36"/>
        </w:rPr>
        <w:t xml:space="preserve"> drivers can provide insights into their overall activity and the demand for rides in specific areas. Daily, Weekly, or Monthly Analysis: </w:t>
      </w:r>
      <w:proofErr w:type="spellStart"/>
      <w:r w:rsidRPr="00E20C28">
        <w:rPr>
          <w:sz w:val="36"/>
          <w:szCs w:val="36"/>
        </w:rPr>
        <w:t>Uber's</w:t>
      </w:r>
      <w:proofErr w:type="spellEnd"/>
      <w:r w:rsidRPr="00E20C28">
        <w:rPr>
          <w:sz w:val="36"/>
          <w:szCs w:val="36"/>
        </w:rPr>
        <w:t xml:space="preserve"> data can be analyzed on a daily, weekly, monthly basis to understand the trends and patterns of trip volumes. This analysis can help identify peak hours or days of high demand and optimize driver availability during those times. Trips can be analyzed based on geographic regions or specific cities to identify areas with higher demand. This analysis can help </w:t>
      </w:r>
      <w:proofErr w:type="spellStart"/>
      <w:r w:rsidRPr="00E20C28">
        <w:rPr>
          <w:sz w:val="36"/>
          <w:szCs w:val="36"/>
        </w:rPr>
        <w:t>Uber</w:t>
      </w:r>
      <w:proofErr w:type="spellEnd"/>
      <w:r w:rsidRPr="00E20C28">
        <w:rPr>
          <w:sz w:val="36"/>
          <w:szCs w:val="36"/>
        </w:rPr>
        <w:t xml:space="preserve"> drivers decide where to focus their driving efforts for maximum efficiency and profitability. </w:t>
      </w:r>
    </w:p>
    <w:p w:rsidR="00E20C28" w:rsidRDefault="00E20C28" w:rsidP="00A43F89">
      <w:pPr>
        <w:pStyle w:val="NormalWeb"/>
        <w:spacing w:before="0" w:beforeAutospacing="0" w:after="0" w:afterAutospacing="0"/>
        <w:ind w:left="720"/>
        <w:jc w:val="both"/>
        <w:rPr>
          <w:sz w:val="36"/>
          <w:szCs w:val="36"/>
        </w:rPr>
      </w:pPr>
    </w:p>
    <w:p w:rsidR="00E20C28" w:rsidRDefault="00E20C28" w:rsidP="00A43F89">
      <w:pPr>
        <w:pStyle w:val="NormalWeb"/>
        <w:spacing w:before="0" w:beforeAutospacing="0" w:after="0" w:afterAutospacing="0"/>
        <w:ind w:left="720"/>
        <w:jc w:val="both"/>
        <w:rPr>
          <w:sz w:val="36"/>
          <w:szCs w:val="36"/>
        </w:rPr>
      </w:pPr>
    </w:p>
    <w:p w:rsidR="00A43F89" w:rsidRPr="00E20C28" w:rsidRDefault="00A43F89" w:rsidP="00E20C28">
      <w:pPr>
        <w:pStyle w:val="NormalWeb"/>
        <w:spacing w:before="0" w:beforeAutospacing="0" w:after="0" w:afterAutospacing="0"/>
        <w:ind w:left="720"/>
        <w:jc w:val="both"/>
        <w:rPr>
          <w:sz w:val="36"/>
          <w:szCs w:val="36"/>
        </w:rPr>
      </w:pPr>
      <w:r w:rsidRPr="00E20C28">
        <w:rPr>
          <w:sz w:val="36"/>
          <w:szCs w:val="36"/>
        </w:rPr>
        <w:t xml:space="preserve">The Major of our project is to use data Analyzing techniques to find unknown patterns in the </w:t>
      </w:r>
      <w:proofErr w:type="spellStart"/>
      <w:r w:rsidRPr="00E20C28">
        <w:rPr>
          <w:sz w:val="36"/>
          <w:szCs w:val="36"/>
        </w:rPr>
        <w:t>Uber</w:t>
      </w:r>
      <w:proofErr w:type="spellEnd"/>
      <w:r w:rsidRPr="00E20C28">
        <w:rPr>
          <w:sz w:val="36"/>
          <w:szCs w:val="36"/>
        </w:rPr>
        <w:t xml:space="preserve"> Drives dataset. The research is carried out on </w:t>
      </w:r>
      <w:proofErr w:type="spellStart"/>
      <w:r w:rsidRPr="00E20C28">
        <w:rPr>
          <w:sz w:val="36"/>
          <w:szCs w:val="36"/>
        </w:rPr>
        <w:t>Uber</w:t>
      </w:r>
      <w:proofErr w:type="spellEnd"/>
      <w:r w:rsidRPr="00E20C28">
        <w:rPr>
          <w:sz w:val="36"/>
          <w:szCs w:val="36"/>
        </w:rPr>
        <w:t xml:space="preserve"> drives data collected from the year 2016.</w:t>
      </w:r>
    </w:p>
    <w:p w:rsidR="00E20C28" w:rsidRDefault="00E20C28" w:rsidP="00E20C28">
      <w:pPr>
        <w:pStyle w:val="NormalWeb"/>
        <w:tabs>
          <w:tab w:val="left" w:pos="720"/>
        </w:tabs>
        <w:spacing w:before="0" w:beforeAutospacing="0" w:after="0" w:afterAutospacing="0"/>
        <w:jc w:val="both"/>
        <w:rPr>
          <w:sz w:val="32"/>
        </w:rPr>
      </w:pPr>
    </w:p>
    <w:p w:rsidR="00E20C28" w:rsidRPr="00E20C28" w:rsidRDefault="00E20C28" w:rsidP="00E20C28">
      <w:pPr>
        <w:pStyle w:val="NormalWeb"/>
        <w:tabs>
          <w:tab w:val="left" w:pos="720"/>
        </w:tabs>
        <w:spacing w:before="0" w:beforeAutospacing="0" w:after="0" w:afterAutospacing="0"/>
        <w:jc w:val="both"/>
        <w:rPr>
          <w:sz w:val="36"/>
          <w:szCs w:val="36"/>
        </w:rPr>
      </w:pPr>
      <w:r w:rsidRPr="00E20C28">
        <w:rPr>
          <w:sz w:val="36"/>
          <w:szCs w:val="36"/>
        </w:rPr>
        <w:t xml:space="preserve">1.2 PURPOSE </w:t>
      </w:r>
    </w:p>
    <w:p w:rsidR="00E20C28" w:rsidRDefault="00E20C28" w:rsidP="00A43F89">
      <w:pPr>
        <w:pStyle w:val="NormalWeb"/>
        <w:spacing w:before="0" w:beforeAutospacing="0" w:after="0" w:afterAutospacing="0"/>
        <w:ind w:left="720"/>
        <w:jc w:val="both"/>
        <w:rPr>
          <w:sz w:val="32"/>
        </w:rPr>
      </w:pPr>
    </w:p>
    <w:p w:rsidR="00E376C6" w:rsidRPr="00E376C6" w:rsidRDefault="00E20C28" w:rsidP="00E376C6">
      <w:pPr>
        <w:pStyle w:val="NormalWeb"/>
        <w:spacing w:before="0" w:beforeAutospacing="0" w:after="0" w:afterAutospacing="0"/>
        <w:ind w:left="720"/>
        <w:jc w:val="both"/>
        <w:rPr>
          <w:color w:val="202124"/>
          <w:sz w:val="36"/>
          <w:szCs w:val="36"/>
          <w:shd w:val="clear" w:color="auto" w:fill="FFFFFF"/>
        </w:rPr>
      </w:pPr>
      <w:r w:rsidRPr="00E20C28">
        <w:rPr>
          <w:color w:val="202124"/>
          <w:sz w:val="36"/>
          <w:szCs w:val="36"/>
          <w:shd w:val="clear" w:color="auto" w:fill="FFFFFF"/>
        </w:rPr>
        <w:t xml:space="preserve">Key Takeaways. Ride-sharing services like </w:t>
      </w:r>
      <w:proofErr w:type="spellStart"/>
      <w:r w:rsidRPr="00E20C28">
        <w:rPr>
          <w:color w:val="202124"/>
          <w:sz w:val="36"/>
          <w:szCs w:val="36"/>
          <w:shd w:val="clear" w:color="auto" w:fill="FFFFFF"/>
        </w:rPr>
        <w:t>Uber</w:t>
      </w:r>
      <w:proofErr w:type="spellEnd"/>
      <w:r w:rsidRPr="00E20C28">
        <w:rPr>
          <w:color w:val="202124"/>
          <w:sz w:val="36"/>
          <w:szCs w:val="36"/>
          <w:shd w:val="clear" w:color="auto" w:fill="FFFFFF"/>
        </w:rPr>
        <w:t xml:space="preserve"> have disrupted the taxi and limo industry, </w:t>
      </w:r>
      <w:proofErr w:type="spellStart"/>
      <w:r w:rsidRPr="00E20C28">
        <w:rPr>
          <w:color w:val="202124"/>
          <w:sz w:val="36"/>
          <w:szCs w:val="36"/>
          <w:shd w:val="clear" w:color="auto" w:fill="FFFFFF"/>
        </w:rPr>
        <w:t>Uber</w:t>
      </w:r>
      <w:proofErr w:type="spellEnd"/>
      <w:r w:rsidRPr="00E20C28">
        <w:rPr>
          <w:color w:val="202124"/>
          <w:sz w:val="36"/>
          <w:szCs w:val="36"/>
          <w:shd w:val="clear" w:color="auto" w:fill="FFFFFF"/>
        </w:rPr>
        <w:t xml:space="preserve"> has become a prime example of the gig economy at work. </w:t>
      </w:r>
      <w:proofErr w:type="spellStart"/>
      <w:r w:rsidRPr="00E20C28">
        <w:rPr>
          <w:color w:val="202124"/>
          <w:sz w:val="36"/>
          <w:szCs w:val="36"/>
          <w:shd w:val="clear" w:color="auto" w:fill="FFFFFF"/>
        </w:rPr>
        <w:t>Uber's</w:t>
      </w:r>
      <w:proofErr w:type="spellEnd"/>
      <w:r w:rsidRPr="00E20C28">
        <w:rPr>
          <w:color w:val="202124"/>
          <w:sz w:val="36"/>
          <w:szCs w:val="36"/>
          <w:shd w:val="clear" w:color="auto" w:fill="FFFFFF"/>
        </w:rPr>
        <w:t xml:space="preserve"> advantages include </w:t>
      </w:r>
      <w:r w:rsidRPr="00E20C28">
        <w:rPr>
          <w:color w:val="040C28"/>
          <w:sz w:val="36"/>
          <w:szCs w:val="36"/>
        </w:rPr>
        <w:t>door-to-door convenience, safety, and reliable quality</w:t>
      </w:r>
      <w:r w:rsidRPr="00E20C28">
        <w:rPr>
          <w:color w:val="202124"/>
          <w:sz w:val="36"/>
          <w:szCs w:val="36"/>
          <w:shd w:val="clear" w:color="auto" w:fill="FFFFFF"/>
        </w:rPr>
        <w:t>.</w:t>
      </w:r>
    </w:p>
    <w:p w:rsidR="00E20C28" w:rsidRDefault="00E20C28" w:rsidP="00E20C28">
      <w:pPr>
        <w:pStyle w:val="NormalWeb"/>
        <w:spacing w:before="0" w:beforeAutospacing="0" w:after="0" w:afterAutospacing="0"/>
        <w:jc w:val="both"/>
        <w:rPr>
          <w:sz w:val="36"/>
          <w:szCs w:val="36"/>
        </w:rPr>
      </w:pPr>
    </w:p>
    <w:p w:rsidR="001456B7" w:rsidRDefault="00E20C28" w:rsidP="00E20C28">
      <w:pPr>
        <w:pStyle w:val="NormalWeb"/>
        <w:spacing w:before="0" w:beforeAutospacing="0" w:after="0" w:afterAutospacing="0"/>
        <w:jc w:val="both"/>
        <w:rPr>
          <w:sz w:val="36"/>
          <w:szCs w:val="36"/>
        </w:rPr>
      </w:pPr>
      <w:proofErr w:type="gramStart"/>
      <w:r>
        <w:rPr>
          <w:sz w:val="36"/>
          <w:szCs w:val="36"/>
        </w:rPr>
        <w:t>2.PROBLEM</w:t>
      </w:r>
      <w:proofErr w:type="gramEnd"/>
      <w:r>
        <w:rPr>
          <w:sz w:val="36"/>
          <w:szCs w:val="36"/>
        </w:rPr>
        <w:t xml:space="preserve"> DEFINITION AND DESIGN THINKING </w:t>
      </w:r>
    </w:p>
    <w:p w:rsidR="00E20C28" w:rsidRDefault="00E20C28" w:rsidP="00E20C28">
      <w:pPr>
        <w:pStyle w:val="NormalWeb"/>
        <w:spacing w:before="0" w:beforeAutospacing="0" w:after="0" w:afterAutospacing="0"/>
        <w:jc w:val="both"/>
        <w:rPr>
          <w:sz w:val="36"/>
          <w:szCs w:val="36"/>
        </w:rPr>
      </w:pPr>
    </w:p>
    <w:p w:rsidR="00E20C28" w:rsidRDefault="00E20C28" w:rsidP="00E20C28">
      <w:pPr>
        <w:pStyle w:val="NormalWeb"/>
        <w:spacing w:before="0" w:beforeAutospacing="0" w:after="0" w:afterAutospacing="0"/>
        <w:jc w:val="both"/>
        <w:rPr>
          <w:sz w:val="36"/>
          <w:szCs w:val="36"/>
        </w:rPr>
      </w:pPr>
      <w:r>
        <w:rPr>
          <w:sz w:val="36"/>
          <w:szCs w:val="36"/>
        </w:rPr>
        <w:t>2.1</w:t>
      </w:r>
      <w:proofErr w:type="gramStart"/>
      <w:r>
        <w:rPr>
          <w:sz w:val="36"/>
          <w:szCs w:val="36"/>
        </w:rPr>
        <w:t>.EMPATHY</w:t>
      </w:r>
      <w:proofErr w:type="gramEnd"/>
      <w:r>
        <w:rPr>
          <w:sz w:val="36"/>
          <w:szCs w:val="36"/>
        </w:rPr>
        <w:t xml:space="preserve"> MAP</w:t>
      </w:r>
    </w:p>
    <w:p w:rsidR="00E376C6" w:rsidRDefault="00E376C6" w:rsidP="00E20C28">
      <w:pPr>
        <w:pStyle w:val="NormalWeb"/>
        <w:spacing w:before="0" w:beforeAutospacing="0" w:after="0" w:afterAutospacing="0"/>
        <w:jc w:val="both"/>
        <w:rPr>
          <w:sz w:val="36"/>
          <w:szCs w:val="36"/>
        </w:rPr>
      </w:pPr>
    </w:p>
    <w:p w:rsidR="00E20C28" w:rsidRDefault="00E376C6" w:rsidP="00E376C6">
      <w:pPr>
        <w:pStyle w:val="NormalWeb"/>
        <w:numPr>
          <w:ilvl w:val="0"/>
          <w:numId w:val="25"/>
        </w:numPr>
        <w:spacing w:before="0" w:beforeAutospacing="0" w:after="0" w:afterAutospacing="0"/>
        <w:jc w:val="both"/>
        <w:rPr>
          <w:sz w:val="36"/>
          <w:szCs w:val="36"/>
        </w:rPr>
      </w:pPr>
      <w:r>
        <w:rPr>
          <w:noProof/>
        </w:rPr>
        <w:lastRenderedPageBreak/>
        <w:drawing>
          <wp:inline distT="0" distB="0" distL="0" distR="0" wp14:anchorId="2DFC0E2F" wp14:editId="39B8E376">
            <wp:extent cx="5721178" cy="36704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4191" cy="3698000"/>
                    </a:xfrm>
                    <a:prstGeom prst="rect">
                      <a:avLst/>
                    </a:prstGeom>
                  </pic:spPr>
                </pic:pic>
              </a:graphicData>
            </a:graphic>
          </wp:inline>
        </w:drawing>
      </w:r>
    </w:p>
    <w:p w:rsidR="00E20C28" w:rsidRPr="00E20C28" w:rsidRDefault="00E20C28" w:rsidP="00E20C28">
      <w:pPr>
        <w:pStyle w:val="NormalWeb"/>
        <w:spacing w:before="0" w:beforeAutospacing="0" w:after="0" w:afterAutospacing="0"/>
        <w:jc w:val="both"/>
        <w:rPr>
          <w:sz w:val="36"/>
          <w:szCs w:val="36"/>
        </w:rPr>
      </w:pPr>
    </w:p>
    <w:p w:rsidR="00A43F89" w:rsidRDefault="00E376C6" w:rsidP="00A43F89">
      <w:pPr>
        <w:rPr>
          <w:rFonts w:ascii="Times New Roman" w:hAnsi="Times New Roman" w:cs="Times New Roman"/>
          <w:sz w:val="44"/>
          <w:szCs w:val="36"/>
        </w:rPr>
      </w:pPr>
      <w:r>
        <w:rPr>
          <w:rFonts w:ascii="Times New Roman" w:hAnsi="Times New Roman" w:cs="Times New Roman"/>
          <w:sz w:val="44"/>
          <w:szCs w:val="36"/>
        </w:rPr>
        <w:t>2.2</w:t>
      </w:r>
      <w:proofErr w:type="gramStart"/>
      <w:r>
        <w:rPr>
          <w:rFonts w:ascii="Times New Roman" w:hAnsi="Times New Roman" w:cs="Times New Roman"/>
          <w:sz w:val="44"/>
          <w:szCs w:val="36"/>
        </w:rPr>
        <w:t>.IDEATION</w:t>
      </w:r>
      <w:proofErr w:type="gramEnd"/>
      <w:r>
        <w:rPr>
          <w:rFonts w:ascii="Times New Roman" w:hAnsi="Times New Roman" w:cs="Times New Roman"/>
          <w:sz w:val="44"/>
          <w:szCs w:val="36"/>
        </w:rPr>
        <w:t xml:space="preserve"> AND BRAINSTORMING MAP</w:t>
      </w:r>
    </w:p>
    <w:p w:rsidR="00E376C6" w:rsidRDefault="00E376C6" w:rsidP="00A43F89">
      <w:pPr>
        <w:rPr>
          <w:rFonts w:ascii="Times New Roman" w:hAnsi="Times New Roman" w:cs="Times New Roman"/>
          <w:sz w:val="44"/>
          <w:szCs w:val="36"/>
        </w:rPr>
      </w:pPr>
    </w:p>
    <w:p w:rsidR="00E376C6" w:rsidRDefault="00E376C6" w:rsidP="00A43F89">
      <w:pPr>
        <w:rPr>
          <w:rFonts w:ascii="Times New Roman" w:hAnsi="Times New Roman" w:cs="Times New Roman"/>
          <w:sz w:val="44"/>
          <w:szCs w:val="36"/>
        </w:rPr>
      </w:pPr>
      <w:r>
        <w:rPr>
          <w:noProof/>
        </w:rPr>
        <w:drawing>
          <wp:inline distT="0" distB="0" distL="0" distR="0" wp14:anchorId="1F4F9EFE" wp14:editId="0A79148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E376C6" w:rsidRDefault="00E376C6" w:rsidP="00A43F89">
      <w:pPr>
        <w:rPr>
          <w:rFonts w:ascii="Times New Roman" w:hAnsi="Times New Roman" w:cs="Times New Roman"/>
          <w:sz w:val="44"/>
          <w:szCs w:val="36"/>
        </w:rPr>
      </w:pPr>
    </w:p>
    <w:p w:rsidR="00E376C6" w:rsidRDefault="001456B7" w:rsidP="00A43F89">
      <w:pPr>
        <w:rPr>
          <w:rFonts w:ascii="Times New Roman" w:hAnsi="Times New Roman" w:cs="Times New Roman"/>
          <w:sz w:val="44"/>
          <w:szCs w:val="36"/>
        </w:rPr>
      </w:pPr>
      <w:r>
        <w:rPr>
          <w:rFonts w:ascii="Times New Roman" w:hAnsi="Times New Roman" w:cs="Times New Roman"/>
          <w:sz w:val="44"/>
          <w:szCs w:val="36"/>
        </w:rPr>
        <w:t>RESULT</w:t>
      </w:r>
    </w:p>
    <w:p w:rsidR="001456B7" w:rsidRDefault="001456B7" w:rsidP="00A43F89">
      <w:pPr>
        <w:rPr>
          <w:rFonts w:ascii="Times New Roman" w:hAnsi="Times New Roman" w:cs="Times New Roman"/>
          <w:sz w:val="44"/>
          <w:szCs w:val="36"/>
        </w:rPr>
      </w:pPr>
      <w:r w:rsidRPr="007F7CBD">
        <w:rPr>
          <w:rFonts w:ascii="Segoe UI" w:eastAsia="Times New Roman" w:hAnsi="Segoe UI" w:cs="Segoe UI"/>
          <w:noProof/>
          <w:sz w:val="24"/>
          <w:szCs w:val="24"/>
        </w:rPr>
        <w:lastRenderedPageBreak/>
        <w:drawing>
          <wp:inline distT="0" distB="0" distL="0" distR="0" wp14:anchorId="1F190616" wp14:editId="1E0B4779">
            <wp:extent cx="4701540" cy="3166110"/>
            <wp:effectExtent l="0" t="0" r="3810" b="0"/>
            <wp:docPr id="49" name="Picture 49"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540" cy="3166110"/>
                    </a:xfrm>
                    <a:prstGeom prst="rect">
                      <a:avLst/>
                    </a:prstGeom>
                    <a:noFill/>
                    <a:ln>
                      <a:noFill/>
                    </a:ln>
                  </pic:spPr>
                </pic:pic>
              </a:graphicData>
            </a:graphic>
          </wp:inline>
        </w:drawing>
      </w:r>
      <w:r w:rsidRPr="007F7CBD">
        <w:rPr>
          <w:rFonts w:ascii="Segoe UI" w:eastAsia="Times New Roman" w:hAnsi="Segoe UI" w:cs="Segoe UI"/>
          <w:noProof/>
          <w:sz w:val="24"/>
          <w:szCs w:val="24"/>
        </w:rPr>
        <w:drawing>
          <wp:inline distT="0" distB="0" distL="0" distR="0" wp14:anchorId="597C1385" wp14:editId="0805B9F3">
            <wp:extent cx="5417185" cy="3140075"/>
            <wp:effectExtent l="0" t="0" r="0" b="0"/>
            <wp:docPr id="48" name="Picture 48" descr="purpose vs cou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rpose vs count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3140075"/>
                    </a:xfrm>
                    <a:prstGeom prst="rect">
                      <a:avLst/>
                    </a:prstGeom>
                    <a:noFill/>
                    <a:ln>
                      <a:noFill/>
                    </a:ln>
                  </pic:spPr>
                </pic:pic>
              </a:graphicData>
            </a:graphic>
          </wp:inline>
        </w:drawing>
      </w:r>
      <w:r w:rsidRPr="007F7CBD">
        <w:rPr>
          <w:rFonts w:ascii="Segoe UI" w:eastAsia="Times New Roman" w:hAnsi="Segoe UI" w:cs="Segoe UI"/>
          <w:noProof/>
          <w:sz w:val="24"/>
          <w:szCs w:val="24"/>
        </w:rPr>
        <w:lastRenderedPageBreak/>
        <w:drawing>
          <wp:inline distT="0" distB="0" distL="0" distR="0" wp14:anchorId="08060495" wp14:editId="69EA8B7D">
            <wp:extent cx="5736590" cy="3122930"/>
            <wp:effectExtent l="0" t="0" r="0" b="0"/>
            <wp:docPr id="40" name="Picture 40" descr="Number of trips vs  mon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umber of trips vs  month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122930"/>
                    </a:xfrm>
                    <a:prstGeom prst="rect">
                      <a:avLst/>
                    </a:prstGeom>
                    <a:noFill/>
                    <a:ln>
                      <a:noFill/>
                    </a:ln>
                  </pic:spPr>
                </pic:pic>
              </a:graphicData>
            </a:graphic>
          </wp:inline>
        </w:drawing>
      </w:r>
    </w:p>
    <w:p w:rsidR="001456B7" w:rsidRDefault="001456B7" w:rsidP="00A43F89">
      <w:pPr>
        <w:rPr>
          <w:rFonts w:ascii="Segoe UI" w:eastAsia="Times New Roman" w:hAnsi="Segoe UI" w:cs="Segoe UI"/>
          <w:noProof/>
          <w:sz w:val="24"/>
          <w:szCs w:val="24"/>
        </w:rPr>
      </w:pPr>
      <w:r w:rsidRPr="007F7CBD">
        <w:rPr>
          <w:rFonts w:ascii="Segoe UI" w:eastAsia="Times New Roman" w:hAnsi="Segoe UI" w:cs="Segoe UI"/>
          <w:noProof/>
          <w:sz w:val="24"/>
          <w:szCs w:val="24"/>
        </w:rPr>
        <w:drawing>
          <wp:inline distT="0" distB="0" distL="0" distR="0" wp14:anchorId="7846289C" wp14:editId="3690EF78">
            <wp:extent cx="5736590" cy="2863850"/>
            <wp:effectExtent l="0" t="0" r="0" b="0"/>
            <wp:docPr id="27" name="Picture 27" descr="Number of trips vs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mber of trips vs Day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863850"/>
                    </a:xfrm>
                    <a:prstGeom prst="rect">
                      <a:avLst/>
                    </a:prstGeom>
                    <a:noFill/>
                    <a:ln>
                      <a:noFill/>
                    </a:ln>
                  </pic:spPr>
                </pic:pic>
              </a:graphicData>
            </a:graphic>
          </wp:inline>
        </w:drawing>
      </w:r>
    </w:p>
    <w:p w:rsidR="001456B7" w:rsidRDefault="001456B7" w:rsidP="00A43F89">
      <w:pPr>
        <w:rPr>
          <w:rFonts w:ascii="Times New Roman" w:hAnsi="Times New Roman" w:cs="Times New Roman"/>
          <w:sz w:val="44"/>
          <w:szCs w:val="36"/>
        </w:rPr>
      </w:pPr>
    </w:p>
    <w:p w:rsidR="001456B7" w:rsidRDefault="001456B7" w:rsidP="00A43F89">
      <w:pPr>
        <w:rPr>
          <w:rFonts w:ascii="Times New Roman" w:hAnsi="Times New Roman" w:cs="Times New Roman"/>
          <w:sz w:val="44"/>
          <w:szCs w:val="36"/>
        </w:rPr>
      </w:pPr>
      <w:r w:rsidRPr="007F7CBD">
        <w:rPr>
          <w:rFonts w:ascii="Segoe UI" w:eastAsia="Times New Roman" w:hAnsi="Segoe UI" w:cs="Segoe UI"/>
          <w:noProof/>
          <w:sz w:val="24"/>
          <w:szCs w:val="24"/>
        </w:rPr>
        <w:lastRenderedPageBreak/>
        <w:drawing>
          <wp:inline distT="0" distB="0" distL="0" distR="0" wp14:anchorId="1E12C3DD" wp14:editId="50F0A5FD">
            <wp:extent cx="4270375" cy="3329940"/>
            <wp:effectExtent l="0" t="0" r="0" b="3810"/>
            <wp:docPr id="11" name="Picture 11" descr="the typical prices for the r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typical prices for the ri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375" cy="3329940"/>
                    </a:xfrm>
                    <a:prstGeom prst="rect">
                      <a:avLst/>
                    </a:prstGeom>
                    <a:noFill/>
                    <a:ln>
                      <a:noFill/>
                    </a:ln>
                  </pic:spPr>
                </pic:pic>
              </a:graphicData>
            </a:graphic>
          </wp:inline>
        </w:drawing>
      </w:r>
    </w:p>
    <w:p w:rsidR="001456B7" w:rsidRDefault="001456B7" w:rsidP="001456B7">
      <w:pPr>
        <w:rPr>
          <w:rFonts w:ascii="Times New Roman" w:hAnsi="Times New Roman" w:cs="Times New Roman"/>
          <w:sz w:val="44"/>
          <w:szCs w:val="36"/>
        </w:rPr>
      </w:pPr>
    </w:p>
    <w:p w:rsidR="001456B7" w:rsidRDefault="001456B7" w:rsidP="001456B7">
      <w:pPr>
        <w:rPr>
          <w:rFonts w:ascii="Times New Roman" w:hAnsi="Times New Roman" w:cs="Times New Roman"/>
          <w:sz w:val="44"/>
          <w:szCs w:val="36"/>
        </w:rPr>
      </w:pPr>
      <w:r>
        <w:rPr>
          <w:rFonts w:ascii="Times New Roman" w:hAnsi="Times New Roman" w:cs="Times New Roman"/>
          <w:sz w:val="44"/>
          <w:szCs w:val="36"/>
        </w:rPr>
        <w:t>4. ADVANTAGES AND DISADVANTAGES</w:t>
      </w:r>
    </w:p>
    <w:p w:rsidR="001456B7" w:rsidRDefault="001456B7" w:rsidP="001456B7">
      <w:pPr>
        <w:rPr>
          <w:rFonts w:ascii="Times New Roman" w:hAnsi="Times New Roman" w:cs="Times New Roman"/>
          <w:sz w:val="44"/>
          <w:szCs w:val="36"/>
        </w:rPr>
      </w:pPr>
    </w:p>
    <w:p w:rsidR="003B07A9" w:rsidRDefault="001456B7" w:rsidP="001456B7">
      <w:pPr>
        <w:pStyle w:val="pw-post-body-paragraph"/>
        <w:shd w:val="clear" w:color="auto" w:fill="FFFFFF"/>
        <w:spacing w:before="206" w:beforeAutospacing="0" w:after="0" w:afterAutospacing="0" w:line="480" w:lineRule="atLeast"/>
        <w:rPr>
          <w:sz w:val="44"/>
          <w:szCs w:val="36"/>
        </w:rPr>
      </w:pPr>
      <w:r>
        <w:rPr>
          <w:sz w:val="44"/>
          <w:szCs w:val="36"/>
        </w:rPr>
        <w:t>ADVANTAGES</w:t>
      </w:r>
      <w:r w:rsidR="003B07A9">
        <w:rPr>
          <w:sz w:val="44"/>
          <w:szCs w:val="36"/>
        </w:rPr>
        <w:t xml:space="preserve"> </w:t>
      </w:r>
    </w:p>
    <w:p w:rsidR="001456B7" w:rsidRPr="003B07A9" w:rsidRDefault="001456B7" w:rsidP="001456B7">
      <w:pPr>
        <w:pStyle w:val="pw-post-body-paragraph"/>
        <w:shd w:val="clear" w:color="auto" w:fill="FFFFFF"/>
        <w:spacing w:before="206" w:beforeAutospacing="0" w:after="0" w:afterAutospacing="0" w:line="480" w:lineRule="atLeast"/>
        <w:rPr>
          <w:color w:val="242424"/>
          <w:spacing w:val="-1"/>
          <w:sz w:val="36"/>
          <w:szCs w:val="36"/>
        </w:rPr>
      </w:pPr>
      <w:proofErr w:type="spellStart"/>
      <w:r w:rsidRPr="003B07A9">
        <w:rPr>
          <w:color w:val="242424"/>
          <w:spacing w:val="-1"/>
          <w:sz w:val="36"/>
          <w:szCs w:val="36"/>
        </w:rPr>
        <w:t>Uber</w:t>
      </w:r>
      <w:proofErr w:type="spellEnd"/>
      <w:r w:rsidRPr="003B07A9">
        <w:rPr>
          <w:color w:val="242424"/>
          <w:spacing w:val="-1"/>
          <w:sz w:val="36"/>
          <w:szCs w:val="36"/>
        </w:rPr>
        <w:t xml:space="preserve"> through E-hail has hired drivers easily and fast. Proprietary software in the app locates drivers circling nearby cheapest carpooling luxury wheels. The price is fixed.</w:t>
      </w:r>
    </w:p>
    <w:p w:rsidR="001456B7" w:rsidRPr="001456B7" w:rsidRDefault="001456B7" w:rsidP="001456B7">
      <w:pPr>
        <w:numPr>
          <w:ilvl w:val="0"/>
          <w:numId w:val="26"/>
        </w:numPr>
        <w:shd w:val="clear" w:color="auto" w:fill="FFFFFF"/>
        <w:spacing w:before="514" w:line="480" w:lineRule="atLeast"/>
        <w:ind w:left="450"/>
        <w:rPr>
          <w:rFonts w:ascii="Times New Roman" w:eastAsia="Times New Roman" w:hAnsi="Times New Roman" w:cs="Times New Roman"/>
          <w:color w:val="242424"/>
          <w:spacing w:val="-1"/>
          <w:sz w:val="36"/>
          <w:szCs w:val="36"/>
        </w:rPr>
      </w:pPr>
      <w:r w:rsidRPr="003B07A9">
        <w:rPr>
          <w:rFonts w:ascii="Times New Roman" w:eastAsia="Times New Roman" w:hAnsi="Times New Roman" w:cs="Times New Roman"/>
          <w:b/>
          <w:bCs/>
          <w:color w:val="242424"/>
          <w:spacing w:val="-1"/>
          <w:sz w:val="36"/>
          <w:szCs w:val="36"/>
        </w:rPr>
        <w:t>Convenient and Cashless</w:t>
      </w:r>
    </w:p>
    <w:p w:rsidR="001456B7" w:rsidRPr="001456B7" w:rsidRDefault="001456B7" w:rsidP="001456B7">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t>Instead of chasing a taxi on a street, or calling and waiting, app users can book a ride from any location and it arrives in minutes.</w:t>
      </w:r>
    </w:p>
    <w:p w:rsidR="001456B7" w:rsidRPr="001456B7" w:rsidRDefault="001456B7" w:rsidP="001456B7">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lastRenderedPageBreak/>
        <w:t>Passenger’s credit or debit card is linked to the taxi app account, no cash changes hands.</w:t>
      </w:r>
    </w:p>
    <w:p w:rsidR="001456B7" w:rsidRPr="001456B7" w:rsidRDefault="001456B7" w:rsidP="001456B7">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t xml:space="preserve">After the completion of the ride, </w:t>
      </w:r>
      <w:proofErr w:type="gramStart"/>
      <w:r w:rsidRPr="001456B7">
        <w:rPr>
          <w:rFonts w:ascii="Times New Roman" w:eastAsia="Times New Roman" w:hAnsi="Times New Roman" w:cs="Times New Roman"/>
          <w:color w:val="242424"/>
          <w:spacing w:val="-1"/>
          <w:sz w:val="36"/>
          <w:szCs w:val="36"/>
        </w:rPr>
        <w:t>A</w:t>
      </w:r>
      <w:proofErr w:type="gramEnd"/>
      <w:r w:rsidRPr="001456B7">
        <w:rPr>
          <w:rFonts w:ascii="Times New Roman" w:eastAsia="Times New Roman" w:hAnsi="Times New Roman" w:cs="Times New Roman"/>
          <w:color w:val="242424"/>
          <w:spacing w:val="-1"/>
          <w:sz w:val="36"/>
          <w:szCs w:val="36"/>
        </w:rPr>
        <w:t xml:space="preserve"> receipt is sent via email, and some links to options for rating and tipping the driver.</w:t>
      </w:r>
    </w:p>
    <w:p w:rsidR="001456B7" w:rsidRPr="001456B7" w:rsidRDefault="001456B7" w:rsidP="001456B7">
      <w:pPr>
        <w:numPr>
          <w:ilvl w:val="0"/>
          <w:numId w:val="27"/>
        </w:numPr>
        <w:shd w:val="clear" w:color="auto" w:fill="FFFFFF"/>
        <w:spacing w:before="514" w:line="480" w:lineRule="atLeast"/>
        <w:ind w:left="450"/>
        <w:rPr>
          <w:rFonts w:ascii="Times New Roman" w:eastAsia="Times New Roman" w:hAnsi="Times New Roman" w:cs="Times New Roman"/>
          <w:color w:val="242424"/>
          <w:spacing w:val="-1"/>
          <w:sz w:val="36"/>
          <w:szCs w:val="36"/>
        </w:rPr>
      </w:pPr>
      <w:r w:rsidRPr="003B07A9">
        <w:rPr>
          <w:rFonts w:ascii="Times New Roman" w:eastAsia="Times New Roman" w:hAnsi="Times New Roman" w:cs="Times New Roman"/>
          <w:b/>
          <w:bCs/>
          <w:color w:val="242424"/>
          <w:spacing w:val="-1"/>
          <w:sz w:val="36"/>
          <w:szCs w:val="36"/>
        </w:rPr>
        <w:t>Professional Service</w:t>
      </w:r>
    </w:p>
    <w:p w:rsidR="001456B7" w:rsidRPr="001456B7" w:rsidRDefault="001456B7" w:rsidP="001456B7">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t xml:space="preserve">Drivers for </w:t>
      </w:r>
      <w:proofErr w:type="spellStart"/>
      <w:r w:rsidRPr="001456B7">
        <w:rPr>
          <w:rFonts w:ascii="Times New Roman" w:eastAsia="Times New Roman" w:hAnsi="Times New Roman" w:cs="Times New Roman"/>
          <w:color w:val="242424"/>
          <w:spacing w:val="-1"/>
          <w:sz w:val="36"/>
          <w:szCs w:val="36"/>
        </w:rPr>
        <w:t>Uber</w:t>
      </w:r>
      <w:proofErr w:type="spellEnd"/>
      <w:r w:rsidRPr="001456B7">
        <w:rPr>
          <w:rFonts w:ascii="Times New Roman" w:eastAsia="Times New Roman" w:hAnsi="Times New Roman" w:cs="Times New Roman"/>
          <w:color w:val="242424"/>
          <w:spacing w:val="-1"/>
          <w:sz w:val="36"/>
          <w:szCs w:val="36"/>
        </w:rPr>
        <w:t xml:space="preserve"> may use their own cars and bike. Drivers get incentives to keep their taxis clean and well-maintained.</w:t>
      </w:r>
    </w:p>
    <w:p w:rsidR="001456B7" w:rsidRPr="001456B7" w:rsidRDefault="001456B7" w:rsidP="001456B7">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t>The cheapest options for taxis are late-model compact cars and bikes.</w:t>
      </w:r>
    </w:p>
    <w:p w:rsidR="001456B7" w:rsidRPr="001456B7" w:rsidRDefault="001456B7" w:rsidP="001456B7">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t>The riders need to insert their destinations into the app, and the drivers use the taxi app navigational features to reach the rider which is provided by the taxi app development company.</w:t>
      </w:r>
    </w:p>
    <w:p w:rsidR="002132AB" w:rsidRPr="001456B7" w:rsidRDefault="001456B7"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t>The driver talks in a polite and well-spoken manner. Drivers don't get your destinatio</w:t>
      </w:r>
      <w:r w:rsidR="002132AB" w:rsidRPr="003B07A9">
        <w:rPr>
          <w:rFonts w:ascii="Times New Roman" w:eastAsia="Times New Roman" w:hAnsi="Times New Roman" w:cs="Times New Roman"/>
          <w:color w:val="242424"/>
          <w:spacing w:val="-1"/>
          <w:sz w:val="36"/>
          <w:szCs w:val="36"/>
        </w:rPr>
        <w:t>n details before picking you up</w:t>
      </w:r>
    </w:p>
    <w:p w:rsidR="001456B7" w:rsidRPr="001456B7" w:rsidRDefault="001456B7" w:rsidP="001456B7">
      <w:pPr>
        <w:numPr>
          <w:ilvl w:val="0"/>
          <w:numId w:val="28"/>
        </w:numPr>
        <w:shd w:val="clear" w:color="auto" w:fill="FFFFFF"/>
        <w:spacing w:before="514" w:line="480" w:lineRule="atLeast"/>
        <w:ind w:left="450"/>
        <w:rPr>
          <w:rFonts w:ascii="Times New Roman" w:eastAsia="Times New Roman" w:hAnsi="Times New Roman" w:cs="Times New Roman"/>
          <w:color w:val="242424"/>
          <w:spacing w:val="-1"/>
          <w:sz w:val="36"/>
          <w:szCs w:val="36"/>
        </w:rPr>
      </w:pPr>
      <w:r w:rsidRPr="003B07A9">
        <w:rPr>
          <w:rFonts w:ascii="Times New Roman" w:eastAsia="Times New Roman" w:hAnsi="Times New Roman" w:cs="Times New Roman"/>
          <w:b/>
          <w:bCs/>
          <w:color w:val="242424"/>
          <w:spacing w:val="-1"/>
          <w:sz w:val="36"/>
          <w:szCs w:val="36"/>
        </w:rPr>
        <w:t>Competitive Pricing</w:t>
      </w:r>
    </w:p>
    <w:p w:rsidR="001456B7" w:rsidRPr="001456B7" w:rsidRDefault="001456B7" w:rsidP="001456B7">
      <w:pPr>
        <w:shd w:val="clear" w:color="auto" w:fill="FFFFFF"/>
        <w:spacing w:before="480" w:line="480" w:lineRule="atLeast"/>
        <w:rPr>
          <w:rFonts w:ascii="Times New Roman" w:eastAsia="Times New Roman" w:hAnsi="Times New Roman" w:cs="Times New Roman"/>
          <w:color w:val="242424"/>
          <w:spacing w:val="-1"/>
          <w:sz w:val="36"/>
          <w:szCs w:val="36"/>
        </w:rPr>
      </w:pPr>
      <w:proofErr w:type="spellStart"/>
      <w:r w:rsidRPr="001456B7">
        <w:rPr>
          <w:rFonts w:ascii="Times New Roman" w:eastAsia="Times New Roman" w:hAnsi="Times New Roman" w:cs="Times New Roman"/>
          <w:color w:val="242424"/>
          <w:spacing w:val="-1"/>
          <w:sz w:val="36"/>
          <w:szCs w:val="36"/>
        </w:rPr>
        <w:t>Uber</w:t>
      </w:r>
      <w:proofErr w:type="spellEnd"/>
      <w:r w:rsidRPr="001456B7">
        <w:rPr>
          <w:rFonts w:ascii="Times New Roman" w:eastAsia="Times New Roman" w:hAnsi="Times New Roman" w:cs="Times New Roman"/>
          <w:color w:val="242424"/>
          <w:spacing w:val="-1"/>
          <w:sz w:val="36"/>
          <w:szCs w:val="36"/>
        </w:rPr>
        <w:t xml:space="preserve"> is less expensive than other taxi services, but not always. Longer trips are always cheaper by </w:t>
      </w:r>
      <w:proofErr w:type="spellStart"/>
      <w:r w:rsidRPr="001456B7">
        <w:rPr>
          <w:rFonts w:ascii="Times New Roman" w:eastAsia="Times New Roman" w:hAnsi="Times New Roman" w:cs="Times New Roman"/>
          <w:color w:val="242424"/>
          <w:spacing w:val="-1"/>
          <w:sz w:val="36"/>
          <w:szCs w:val="36"/>
        </w:rPr>
        <w:t>Uber</w:t>
      </w:r>
      <w:proofErr w:type="spellEnd"/>
      <w:r w:rsidRPr="001456B7">
        <w:rPr>
          <w:rFonts w:ascii="Times New Roman" w:eastAsia="Times New Roman" w:hAnsi="Times New Roman" w:cs="Times New Roman"/>
          <w:color w:val="242424"/>
          <w:spacing w:val="-1"/>
          <w:sz w:val="36"/>
          <w:szCs w:val="36"/>
        </w:rPr>
        <w:t xml:space="preserve"> but short rides can be expensive.</w:t>
      </w:r>
    </w:p>
    <w:p w:rsidR="001456B7" w:rsidRPr="003B07A9" w:rsidRDefault="001456B7"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1456B7">
        <w:rPr>
          <w:rFonts w:ascii="Times New Roman" w:eastAsia="Times New Roman" w:hAnsi="Times New Roman" w:cs="Times New Roman"/>
          <w:color w:val="242424"/>
          <w:spacing w:val="-1"/>
          <w:sz w:val="36"/>
          <w:szCs w:val="36"/>
        </w:rPr>
        <w:lastRenderedPageBreak/>
        <w:t xml:space="preserve">The price model for </w:t>
      </w:r>
      <w:proofErr w:type="spellStart"/>
      <w:r w:rsidRPr="001456B7">
        <w:rPr>
          <w:rFonts w:ascii="Times New Roman" w:eastAsia="Times New Roman" w:hAnsi="Times New Roman" w:cs="Times New Roman"/>
          <w:color w:val="242424"/>
          <w:spacing w:val="-1"/>
          <w:sz w:val="36"/>
          <w:szCs w:val="36"/>
        </w:rPr>
        <w:t>Uber</w:t>
      </w:r>
      <w:proofErr w:type="spellEnd"/>
      <w:r w:rsidRPr="001456B7">
        <w:rPr>
          <w:rFonts w:ascii="Times New Roman" w:eastAsia="Times New Roman" w:hAnsi="Times New Roman" w:cs="Times New Roman"/>
          <w:color w:val="242424"/>
          <w:spacing w:val="-1"/>
          <w:sz w:val="36"/>
          <w:szCs w:val="36"/>
        </w:rPr>
        <w:t xml:space="preserve"> and other taxi apps can have higher booking prices due to busy times of the day.</w:t>
      </w:r>
      <w:r w:rsidR="002132AB" w:rsidRPr="003B07A9">
        <w:rPr>
          <w:rFonts w:ascii="Times New Roman" w:eastAsia="Times New Roman" w:hAnsi="Times New Roman" w:cs="Times New Roman"/>
          <w:color w:val="242424"/>
          <w:spacing w:val="-1"/>
          <w:sz w:val="36"/>
          <w:szCs w:val="36"/>
        </w:rPr>
        <w:t xml:space="preserve"> </w:t>
      </w:r>
      <w:r w:rsidRPr="001456B7">
        <w:rPr>
          <w:rFonts w:ascii="Times New Roman" w:eastAsia="Times New Roman" w:hAnsi="Times New Roman" w:cs="Times New Roman"/>
          <w:color w:val="242424"/>
          <w:spacing w:val="-1"/>
          <w:sz w:val="36"/>
          <w:szCs w:val="36"/>
        </w:rPr>
        <w:t xml:space="preserve">It is impossible to come up with a fixed price for an </w:t>
      </w:r>
      <w:proofErr w:type="spellStart"/>
      <w:r w:rsidRPr="001456B7">
        <w:rPr>
          <w:rFonts w:ascii="Times New Roman" w:eastAsia="Times New Roman" w:hAnsi="Times New Roman" w:cs="Times New Roman"/>
          <w:color w:val="242424"/>
          <w:spacing w:val="-1"/>
          <w:sz w:val="36"/>
          <w:szCs w:val="36"/>
        </w:rPr>
        <w:t>uber</w:t>
      </w:r>
      <w:proofErr w:type="spellEnd"/>
      <w:r w:rsidRPr="001456B7">
        <w:rPr>
          <w:rFonts w:ascii="Times New Roman" w:eastAsia="Times New Roman" w:hAnsi="Times New Roman" w:cs="Times New Roman"/>
          <w:color w:val="242424"/>
          <w:spacing w:val="-1"/>
          <w:sz w:val="36"/>
          <w:szCs w:val="36"/>
        </w:rPr>
        <w:t xml:space="preserve"> ride. </w:t>
      </w:r>
      <w:proofErr w:type="spellStart"/>
      <w:r w:rsidRPr="001456B7">
        <w:rPr>
          <w:rFonts w:ascii="Times New Roman" w:eastAsia="Times New Roman" w:hAnsi="Times New Roman" w:cs="Times New Roman"/>
          <w:color w:val="242424"/>
          <w:spacing w:val="-1"/>
          <w:sz w:val="36"/>
          <w:szCs w:val="36"/>
        </w:rPr>
        <w:t>Its</w:t>
      </w:r>
      <w:proofErr w:type="spellEnd"/>
      <w:r w:rsidRPr="001456B7">
        <w:rPr>
          <w:rFonts w:ascii="Times New Roman" w:eastAsia="Times New Roman" w:hAnsi="Times New Roman" w:cs="Times New Roman"/>
          <w:color w:val="242424"/>
          <w:spacing w:val="-1"/>
          <w:sz w:val="36"/>
          <w:szCs w:val="36"/>
        </w:rPr>
        <w:t xml:space="preserve"> costing plans vary from one city to another </w:t>
      </w:r>
      <w:r w:rsidR="002132AB" w:rsidRPr="003B07A9">
        <w:rPr>
          <w:rFonts w:ascii="Times New Roman" w:eastAsia="Times New Roman" w:hAnsi="Times New Roman" w:cs="Times New Roman"/>
          <w:color w:val="242424"/>
          <w:spacing w:val="-1"/>
          <w:sz w:val="36"/>
          <w:szCs w:val="36"/>
        </w:rPr>
        <w:t xml:space="preserve">and from one country to another. </w:t>
      </w:r>
      <w:r w:rsidRPr="001456B7">
        <w:rPr>
          <w:rFonts w:ascii="Times New Roman" w:eastAsia="Times New Roman" w:hAnsi="Times New Roman" w:cs="Times New Roman"/>
          <w:color w:val="242424"/>
          <w:spacing w:val="-1"/>
          <w:sz w:val="36"/>
          <w:szCs w:val="36"/>
        </w:rPr>
        <w:t xml:space="preserve">But </w:t>
      </w:r>
      <w:proofErr w:type="spellStart"/>
      <w:r w:rsidRPr="001456B7">
        <w:rPr>
          <w:rFonts w:ascii="Times New Roman" w:eastAsia="Times New Roman" w:hAnsi="Times New Roman" w:cs="Times New Roman"/>
          <w:color w:val="242424"/>
          <w:spacing w:val="-1"/>
          <w:sz w:val="36"/>
          <w:szCs w:val="36"/>
        </w:rPr>
        <w:t>uber</w:t>
      </w:r>
      <w:proofErr w:type="spellEnd"/>
      <w:r w:rsidRPr="001456B7">
        <w:rPr>
          <w:rFonts w:ascii="Times New Roman" w:eastAsia="Times New Roman" w:hAnsi="Times New Roman" w:cs="Times New Roman"/>
          <w:color w:val="242424"/>
          <w:spacing w:val="-1"/>
          <w:sz w:val="36"/>
          <w:szCs w:val="36"/>
        </w:rPr>
        <w:t xml:space="preserve"> always show you the estimated fare before starting the ride.</w:t>
      </w:r>
    </w:p>
    <w:p w:rsidR="001456B7" w:rsidRPr="003B07A9" w:rsidRDefault="001456B7" w:rsidP="001456B7">
      <w:pPr>
        <w:rPr>
          <w:rFonts w:ascii="Times New Roman" w:hAnsi="Times New Roman" w:cs="Times New Roman"/>
          <w:sz w:val="36"/>
          <w:szCs w:val="36"/>
        </w:rPr>
      </w:pPr>
    </w:p>
    <w:p w:rsidR="002132AB" w:rsidRDefault="002132AB" w:rsidP="001456B7">
      <w:pPr>
        <w:rPr>
          <w:rFonts w:ascii="Times New Roman" w:hAnsi="Times New Roman" w:cs="Times New Roman"/>
          <w:sz w:val="44"/>
          <w:szCs w:val="36"/>
        </w:rPr>
      </w:pPr>
      <w:r>
        <w:rPr>
          <w:rFonts w:ascii="Times New Roman" w:hAnsi="Times New Roman" w:cs="Times New Roman"/>
          <w:sz w:val="44"/>
          <w:szCs w:val="36"/>
        </w:rPr>
        <w:t xml:space="preserve">Disadvantages </w:t>
      </w:r>
    </w:p>
    <w:p w:rsidR="002132AB" w:rsidRPr="002132AB" w:rsidRDefault="002132AB"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2132AB">
        <w:rPr>
          <w:rFonts w:ascii="Times New Roman" w:eastAsia="Times New Roman" w:hAnsi="Times New Roman" w:cs="Times New Roman"/>
          <w:color w:val="242424"/>
          <w:spacing w:val="-1"/>
          <w:sz w:val="36"/>
          <w:szCs w:val="36"/>
        </w:rPr>
        <w:t>Drivers are not assured of minimum pay to maintain their own vehicles. This topic is growing controversial in many cities because New York City mandated a $17.22 minimum wage for drivers.</w:t>
      </w:r>
    </w:p>
    <w:p w:rsidR="002132AB" w:rsidRPr="002132AB" w:rsidRDefault="002132AB" w:rsidP="002132AB">
      <w:pPr>
        <w:numPr>
          <w:ilvl w:val="0"/>
          <w:numId w:val="30"/>
        </w:numPr>
        <w:shd w:val="clear" w:color="auto" w:fill="FFFFFF"/>
        <w:spacing w:before="514" w:line="480" w:lineRule="atLeast"/>
        <w:ind w:left="450"/>
        <w:rPr>
          <w:rFonts w:ascii="Times New Roman" w:eastAsia="Times New Roman" w:hAnsi="Times New Roman" w:cs="Times New Roman"/>
          <w:color w:val="242424"/>
          <w:spacing w:val="-1"/>
          <w:sz w:val="36"/>
          <w:szCs w:val="36"/>
        </w:rPr>
      </w:pPr>
      <w:r w:rsidRPr="003B07A9">
        <w:rPr>
          <w:rFonts w:ascii="Times New Roman" w:eastAsia="Times New Roman" w:hAnsi="Times New Roman" w:cs="Times New Roman"/>
          <w:b/>
          <w:bCs/>
          <w:color w:val="242424"/>
          <w:spacing w:val="-1"/>
          <w:sz w:val="36"/>
          <w:szCs w:val="36"/>
        </w:rPr>
        <w:t>Surge Pricing</w:t>
      </w:r>
    </w:p>
    <w:p w:rsidR="002132AB" w:rsidRPr="002132AB" w:rsidRDefault="002132AB"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2132AB">
        <w:rPr>
          <w:rFonts w:ascii="Times New Roman" w:eastAsia="Times New Roman" w:hAnsi="Times New Roman" w:cs="Times New Roman"/>
          <w:color w:val="242424"/>
          <w:spacing w:val="-1"/>
          <w:sz w:val="36"/>
          <w:szCs w:val="36"/>
        </w:rPr>
        <w:t xml:space="preserve">“Surge pricing” or “rush time pricing” is not fixed in </w:t>
      </w:r>
      <w:proofErr w:type="spellStart"/>
      <w:r w:rsidRPr="002132AB">
        <w:rPr>
          <w:rFonts w:ascii="Times New Roman" w:eastAsia="Times New Roman" w:hAnsi="Times New Roman" w:cs="Times New Roman"/>
          <w:color w:val="242424"/>
          <w:spacing w:val="-1"/>
          <w:sz w:val="36"/>
          <w:szCs w:val="36"/>
        </w:rPr>
        <w:t>uber</w:t>
      </w:r>
      <w:proofErr w:type="spellEnd"/>
      <w:r w:rsidRPr="002132AB">
        <w:rPr>
          <w:rFonts w:ascii="Times New Roman" w:eastAsia="Times New Roman" w:hAnsi="Times New Roman" w:cs="Times New Roman"/>
          <w:color w:val="242424"/>
          <w:spacing w:val="-1"/>
          <w:sz w:val="36"/>
          <w:szCs w:val="36"/>
        </w:rPr>
        <w:t>. It’s a free market principle of raising prices according to supply and demand.</w:t>
      </w:r>
    </w:p>
    <w:p w:rsidR="002132AB" w:rsidRPr="002132AB" w:rsidRDefault="002132AB"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2132AB">
        <w:rPr>
          <w:rFonts w:ascii="Times New Roman" w:eastAsia="Times New Roman" w:hAnsi="Times New Roman" w:cs="Times New Roman"/>
          <w:color w:val="242424"/>
          <w:spacing w:val="-1"/>
          <w:sz w:val="36"/>
          <w:szCs w:val="36"/>
        </w:rPr>
        <w:t xml:space="preserve">This means how many taxis are available (supply) and how many customers want to </w:t>
      </w:r>
      <w:proofErr w:type="gramStart"/>
      <w:r w:rsidRPr="002132AB">
        <w:rPr>
          <w:rFonts w:ascii="Times New Roman" w:eastAsia="Times New Roman" w:hAnsi="Times New Roman" w:cs="Times New Roman"/>
          <w:color w:val="242424"/>
          <w:spacing w:val="-1"/>
          <w:sz w:val="36"/>
          <w:szCs w:val="36"/>
        </w:rPr>
        <w:t>ride(</w:t>
      </w:r>
      <w:proofErr w:type="gramEnd"/>
      <w:r w:rsidRPr="002132AB">
        <w:rPr>
          <w:rFonts w:ascii="Times New Roman" w:eastAsia="Times New Roman" w:hAnsi="Times New Roman" w:cs="Times New Roman"/>
          <w:color w:val="242424"/>
          <w:spacing w:val="-1"/>
          <w:sz w:val="36"/>
          <w:szCs w:val="36"/>
        </w:rPr>
        <w:t>demand).</w:t>
      </w:r>
    </w:p>
    <w:p w:rsidR="002132AB" w:rsidRPr="002132AB" w:rsidRDefault="002132AB"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2132AB">
        <w:rPr>
          <w:rFonts w:ascii="Times New Roman" w:eastAsia="Times New Roman" w:hAnsi="Times New Roman" w:cs="Times New Roman"/>
          <w:color w:val="242424"/>
          <w:spacing w:val="-1"/>
          <w:sz w:val="36"/>
          <w:szCs w:val="36"/>
        </w:rPr>
        <w:t>This automated system sometimes shows differences in pricing between any two same points.</w:t>
      </w:r>
    </w:p>
    <w:p w:rsidR="002132AB" w:rsidRPr="002132AB" w:rsidRDefault="002132AB"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2132AB">
        <w:rPr>
          <w:rFonts w:ascii="Times New Roman" w:eastAsia="Times New Roman" w:hAnsi="Times New Roman" w:cs="Times New Roman"/>
          <w:color w:val="242424"/>
          <w:spacing w:val="-1"/>
          <w:sz w:val="36"/>
          <w:szCs w:val="36"/>
        </w:rPr>
        <w:t>At peak times, the price could be double or more. This means too costly during rush hour.</w:t>
      </w:r>
    </w:p>
    <w:p w:rsidR="002132AB" w:rsidRPr="002132AB" w:rsidRDefault="002132AB"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2132AB">
        <w:rPr>
          <w:rFonts w:ascii="Times New Roman" w:eastAsia="Times New Roman" w:hAnsi="Times New Roman" w:cs="Times New Roman"/>
          <w:color w:val="242424"/>
          <w:spacing w:val="-1"/>
          <w:sz w:val="36"/>
          <w:szCs w:val="36"/>
        </w:rPr>
        <w:lastRenderedPageBreak/>
        <w:t xml:space="preserve">Although this benefits </w:t>
      </w:r>
      <w:proofErr w:type="spellStart"/>
      <w:r w:rsidRPr="002132AB">
        <w:rPr>
          <w:rFonts w:ascii="Times New Roman" w:eastAsia="Times New Roman" w:hAnsi="Times New Roman" w:cs="Times New Roman"/>
          <w:color w:val="242424"/>
          <w:spacing w:val="-1"/>
          <w:sz w:val="36"/>
          <w:szCs w:val="36"/>
        </w:rPr>
        <w:t>uber</w:t>
      </w:r>
      <w:proofErr w:type="spellEnd"/>
      <w:r w:rsidRPr="002132AB">
        <w:rPr>
          <w:rFonts w:ascii="Times New Roman" w:eastAsia="Times New Roman" w:hAnsi="Times New Roman" w:cs="Times New Roman"/>
          <w:color w:val="242424"/>
          <w:spacing w:val="-1"/>
          <w:sz w:val="36"/>
          <w:szCs w:val="36"/>
        </w:rPr>
        <w:t xml:space="preserve"> by increasing the supply of drivers. Drivers can be motivated to earn at this time.</w:t>
      </w:r>
    </w:p>
    <w:p w:rsidR="002132AB" w:rsidRPr="002132AB" w:rsidRDefault="002132AB" w:rsidP="002132AB">
      <w:pPr>
        <w:numPr>
          <w:ilvl w:val="0"/>
          <w:numId w:val="31"/>
        </w:numPr>
        <w:shd w:val="clear" w:color="auto" w:fill="FFFFFF"/>
        <w:spacing w:before="514" w:line="480" w:lineRule="atLeast"/>
        <w:ind w:left="450"/>
        <w:rPr>
          <w:rFonts w:ascii="Times New Roman" w:eastAsia="Times New Roman" w:hAnsi="Times New Roman" w:cs="Times New Roman"/>
          <w:color w:val="242424"/>
          <w:spacing w:val="-1"/>
          <w:sz w:val="36"/>
          <w:szCs w:val="36"/>
        </w:rPr>
      </w:pPr>
      <w:r w:rsidRPr="003B07A9">
        <w:rPr>
          <w:rFonts w:ascii="Times New Roman" w:eastAsia="Times New Roman" w:hAnsi="Times New Roman" w:cs="Times New Roman"/>
          <w:b/>
          <w:bCs/>
          <w:color w:val="242424"/>
          <w:spacing w:val="-1"/>
          <w:sz w:val="36"/>
          <w:szCs w:val="36"/>
        </w:rPr>
        <w:t xml:space="preserve">Low Fares </w:t>
      </w:r>
      <w:proofErr w:type="spellStart"/>
      <w:r w:rsidRPr="003B07A9">
        <w:rPr>
          <w:rFonts w:ascii="Times New Roman" w:eastAsia="Times New Roman" w:hAnsi="Times New Roman" w:cs="Times New Roman"/>
          <w:b/>
          <w:bCs/>
          <w:color w:val="242424"/>
          <w:spacing w:val="-1"/>
          <w:sz w:val="36"/>
          <w:szCs w:val="36"/>
        </w:rPr>
        <w:t>WorryDrivers</w:t>
      </w:r>
      <w:proofErr w:type="spellEnd"/>
    </w:p>
    <w:p w:rsidR="002132AB" w:rsidRPr="002132AB" w:rsidRDefault="002132AB" w:rsidP="002132AB">
      <w:pPr>
        <w:shd w:val="clear" w:color="auto" w:fill="FFFFFF"/>
        <w:spacing w:before="480" w:line="480" w:lineRule="atLeast"/>
        <w:rPr>
          <w:rFonts w:ascii="Times New Roman" w:eastAsia="Times New Roman" w:hAnsi="Times New Roman" w:cs="Times New Roman"/>
          <w:color w:val="242424"/>
          <w:spacing w:val="-1"/>
          <w:sz w:val="36"/>
          <w:szCs w:val="36"/>
        </w:rPr>
      </w:pPr>
      <w:r w:rsidRPr="002132AB">
        <w:rPr>
          <w:rFonts w:ascii="Times New Roman" w:eastAsia="Times New Roman" w:hAnsi="Times New Roman" w:cs="Times New Roman"/>
          <w:color w:val="242424"/>
          <w:spacing w:val="-1"/>
          <w:sz w:val="36"/>
          <w:szCs w:val="36"/>
        </w:rPr>
        <w:t xml:space="preserve">Some </w:t>
      </w:r>
      <w:proofErr w:type="spellStart"/>
      <w:r w:rsidRPr="002132AB">
        <w:rPr>
          <w:rFonts w:ascii="Times New Roman" w:eastAsia="Times New Roman" w:hAnsi="Times New Roman" w:cs="Times New Roman"/>
          <w:color w:val="242424"/>
          <w:spacing w:val="-1"/>
          <w:sz w:val="36"/>
          <w:szCs w:val="36"/>
        </w:rPr>
        <w:t>Uber</w:t>
      </w:r>
      <w:proofErr w:type="spellEnd"/>
      <w:r w:rsidRPr="002132AB">
        <w:rPr>
          <w:rFonts w:ascii="Times New Roman" w:eastAsia="Times New Roman" w:hAnsi="Times New Roman" w:cs="Times New Roman"/>
          <w:color w:val="242424"/>
          <w:spacing w:val="-1"/>
          <w:sz w:val="36"/>
          <w:szCs w:val="36"/>
        </w:rPr>
        <w:t xml:space="preserve"> drivers say they struggle to earn minimum wage. Drivers have to pay the cost of fuel, maintenance, and repairs from their own </w:t>
      </w:r>
      <w:proofErr w:type="spellStart"/>
      <w:r w:rsidRPr="002132AB">
        <w:rPr>
          <w:rFonts w:ascii="Times New Roman" w:eastAsia="Times New Roman" w:hAnsi="Times New Roman" w:cs="Times New Roman"/>
          <w:color w:val="242424"/>
          <w:spacing w:val="-1"/>
          <w:sz w:val="36"/>
          <w:szCs w:val="36"/>
        </w:rPr>
        <w:t>pocket.With</w:t>
      </w:r>
      <w:proofErr w:type="spellEnd"/>
      <w:r w:rsidRPr="002132AB">
        <w:rPr>
          <w:rFonts w:ascii="Times New Roman" w:eastAsia="Times New Roman" w:hAnsi="Times New Roman" w:cs="Times New Roman"/>
          <w:color w:val="242424"/>
          <w:spacing w:val="-1"/>
          <w:sz w:val="36"/>
          <w:szCs w:val="36"/>
        </w:rPr>
        <w:t xml:space="preserve"> competition from other taxi apps, the earnings of drivers can be </w:t>
      </w:r>
    </w:p>
    <w:p w:rsidR="002132AB" w:rsidRPr="002132AB" w:rsidRDefault="002132AB" w:rsidP="002132AB">
      <w:pPr>
        <w:numPr>
          <w:ilvl w:val="0"/>
          <w:numId w:val="32"/>
        </w:numPr>
        <w:shd w:val="clear" w:color="auto" w:fill="FFFFFF"/>
        <w:spacing w:before="514" w:line="480" w:lineRule="atLeast"/>
        <w:ind w:left="450"/>
        <w:rPr>
          <w:rFonts w:ascii="Times New Roman" w:eastAsia="Times New Roman" w:hAnsi="Times New Roman" w:cs="Times New Roman"/>
          <w:color w:val="242424"/>
          <w:spacing w:val="-1"/>
          <w:sz w:val="36"/>
          <w:szCs w:val="36"/>
        </w:rPr>
      </w:pPr>
      <w:r w:rsidRPr="003B07A9">
        <w:rPr>
          <w:rFonts w:ascii="Times New Roman" w:eastAsia="Times New Roman" w:hAnsi="Times New Roman" w:cs="Times New Roman"/>
          <w:b/>
          <w:bCs/>
          <w:color w:val="242424"/>
          <w:spacing w:val="-1"/>
          <w:sz w:val="36"/>
          <w:szCs w:val="36"/>
        </w:rPr>
        <w:t>Price Competition</w:t>
      </w:r>
    </w:p>
    <w:p w:rsidR="002132AB" w:rsidRDefault="002132AB" w:rsidP="003B07A9">
      <w:pPr>
        <w:shd w:val="clear" w:color="auto" w:fill="FFFFFF"/>
        <w:spacing w:before="480" w:line="480" w:lineRule="atLeast"/>
        <w:rPr>
          <w:rFonts w:ascii="Times New Roman" w:eastAsia="Times New Roman" w:hAnsi="Times New Roman" w:cs="Times New Roman"/>
          <w:color w:val="242424"/>
          <w:spacing w:val="-1"/>
          <w:sz w:val="36"/>
          <w:szCs w:val="36"/>
        </w:rPr>
      </w:pPr>
      <w:proofErr w:type="spellStart"/>
      <w:r w:rsidRPr="002132AB">
        <w:rPr>
          <w:rFonts w:ascii="Times New Roman" w:eastAsia="Times New Roman" w:hAnsi="Times New Roman" w:cs="Times New Roman"/>
          <w:color w:val="242424"/>
          <w:spacing w:val="-1"/>
          <w:sz w:val="36"/>
          <w:szCs w:val="36"/>
        </w:rPr>
        <w:t>Uber</w:t>
      </w:r>
      <w:proofErr w:type="spellEnd"/>
      <w:r w:rsidRPr="002132AB">
        <w:rPr>
          <w:rFonts w:ascii="Times New Roman" w:eastAsia="Times New Roman" w:hAnsi="Times New Roman" w:cs="Times New Roman"/>
          <w:color w:val="242424"/>
          <w:spacing w:val="-1"/>
          <w:sz w:val="36"/>
          <w:szCs w:val="36"/>
        </w:rPr>
        <w:t xml:space="preserve"> and other taxi-hailing companies are engaged in an intensive fight to provide the most affordable </w:t>
      </w:r>
      <w:proofErr w:type="spellStart"/>
      <w:r w:rsidRPr="002132AB">
        <w:rPr>
          <w:rFonts w:ascii="Times New Roman" w:eastAsia="Times New Roman" w:hAnsi="Times New Roman" w:cs="Times New Roman"/>
          <w:color w:val="242424"/>
          <w:spacing w:val="-1"/>
          <w:sz w:val="36"/>
          <w:szCs w:val="36"/>
        </w:rPr>
        <w:t>service.</w:t>
      </w:r>
      <w:r w:rsidR="003B07A9">
        <w:rPr>
          <w:rFonts w:ascii="Times New Roman" w:eastAsia="Times New Roman" w:hAnsi="Times New Roman" w:cs="Times New Roman"/>
          <w:color w:val="242424"/>
          <w:spacing w:val="-1"/>
          <w:sz w:val="36"/>
          <w:szCs w:val="36"/>
        </w:rPr>
        <w:t>T</w:t>
      </w:r>
      <w:r w:rsidRPr="002132AB">
        <w:rPr>
          <w:rFonts w:ascii="Times New Roman" w:eastAsia="Times New Roman" w:hAnsi="Times New Roman" w:cs="Times New Roman"/>
          <w:color w:val="242424"/>
          <w:spacing w:val="-1"/>
          <w:sz w:val="36"/>
          <w:szCs w:val="36"/>
        </w:rPr>
        <w:t>hey</w:t>
      </w:r>
      <w:proofErr w:type="spellEnd"/>
      <w:r w:rsidRPr="002132AB">
        <w:rPr>
          <w:rFonts w:ascii="Times New Roman" w:eastAsia="Times New Roman" w:hAnsi="Times New Roman" w:cs="Times New Roman"/>
          <w:color w:val="242424"/>
          <w:spacing w:val="-1"/>
          <w:sz w:val="36"/>
          <w:szCs w:val="36"/>
        </w:rPr>
        <w:t xml:space="preserve"> are competing with traditional taxi services for both customers and drivers. This has led to low earnings for taxi drivers.</w:t>
      </w:r>
    </w:p>
    <w:p w:rsidR="003B07A9" w:rsidRPr="003B07A9" w:rsidRDefault="003B07A9" w:rsidP="003B07A9">
      <w:pPr>
        <w:shd w:val="clear" w:color="auto" w:fill="FFFFFF"/>
        <w:spacing w:before="480" w:line="480" w:lineRule="atLeast"/>
        <w:rPr>
          <w:rFonts w:ascii="Times New Roman" w:hAnsi="Times New Roman" w:cs="Times New Roman"/>
          <w:sz w:val="36"/>
          <w:szCs w:val="36"/>
        </w:rPr>
      </w:pPr>
    </w:p>
    <w:p w:rsidR="002132AB" w:rsidRDefault="002132AB" w:rsidP="001456B7">
      <w:pPr>
        <w:rPr>
          <w:rFonts w:ascii="Times New Roman" w:hAnsi="Times New Roman" w:cs="Times New Roman"/>
          <w:sz w:val="44"/>
          <w:szCs w:val="36"/>
        </w:rPr>
      </w:pPr>
      <w:r>
        <w:rPr>
          <w:rFonts w:ascii="Times New Roman" w:hAnsi="Times New Roman" w:cs="Times New Roman"/>
          <w:sz w:val="44"/>
          <w:szCs w:val="36"/>
        </w:rPr>
        <w:t>6. CONCLUSION</w:t>
      </w:r>
    </w:p>
    <w:p w:rsidR="002132AB" w:rsidRDefault="002132AB" w:rsidP="001456B7">
      <w:pPr>
        <w:rPr>
          <w:rFonts w:ascii="Times New Roman" w:hAnsi="Times New Roman" w:cs="Times New Roman"/>
          <w:sz w:val="44"/>
          <w:szCs w:val="36"/>
        </w:rPr>
      </w:pPr>
    </w:p>
    <w:p w:rsidR="002132AB" w:rsidRPr="003B07A9" w:rsidRDefault="003B07A9" w:rsidP="001456B7">
      <w:pPr>
        <w:rPr>
          <w:rStyle w:val="t"/>
          <w:rFonts w:ascii="Times New Roman" w:hAnsi="Times New Roman" w:cs="Times New Roman"/>
          <w:color w:val="000000"/>
          <w:sz w:val="36"/>
          <w:szCs w:val="36"/>
          <w:bdr w:val="single" w:sz="2" w:space="0" w:color="auto" w:frame="1"/>
          <w:shd w:val="clear" w:color="auto" w:fill="FFFFFF"/>
        </w:rPr>
      </w:pPr>
      <w:r>
        <w:rPr>
          <w:rStyle w:val="t"/>
          <w:rFonts w:ascii="Times New Roman" w:hAnsi="Times New Roman" w:cs="Times New Roman"/>
          <w:color w:val="000000"/>
          <w:sz w:val="36"/>
          <w:szCs w:val="36"/>
          <w:bdr w:val="single" w:sz="2" w:space="0" w:color="auto" w:frame="1"/>
          <w:shd w:val="clear" w:color="auto" w:fill="FFFFFF"/>
        </w:rPr>
        <w:t>T</w:t>
      </w:r>
      <w:r w:rsidRPr="003B07A9">
        <w:rPr>
          <w:rStyle w:val="t"/>
          <w:rFonts w:ascii="Times New Roman" w:hAnsi="Times New Roman" w:cs="Times New Roman"/>
          <w:color w:val="000000"/>
          <w:sz w:val="36"/>
          <w:szCs w:val="36"/>
          <w:bdr w:val="single" w:sz="2" w:space="0" w:color="auto" w:frame="1"/>
          <w:shd w:val="clear" w:color="auto" w:fill="FFFFFF"/>
        </w:rPr>
        <w:t xml:space="preserve">he three factors that we have discussed have played a role in </w:t>
      </w:r>
      <w:proofErr w:type="spellStart"/>
      <w:r w:rsidRPr="003B07A9">
        <w:rPr>
          <w:rStyle w:val="t"/>
          <w:rFonts w:ascii="Times New Roman" w:hAnsi="Times New Roman" w:cs="Times New Roman"/>
          <w:color w:val="000000"/>
          <w:sz w:val="36"/>
          <w:szCs w:val="36"/>
          <w:bdr w:val="single" w:sz="2" w:space="0" w:color="auto" w:frame="1"/>
          <w:shd w:val="clear" w:color="auto" w:fill="FFFFFF"/>
        </w:rPr>
        <w:t>Über’s</w:t>
      </w:r>
      <w:proofErr w:type="spellEnd"/>
      <w:r w:rsidRPr="003B07A9">
        <w:rPr>
          <w:rStyle w:val="t"/>
          <w:rFonts w:ascii="Times New Roman" w:hAnsi="Times New Roman" w:cs="Times New Roman"/>
          <w:color w:val="000000"/>
          <w:sz w:val="36"/>
          <w:szCs w:val="36"/>
          <w:bdr w:val="single" w:sz="2" w:space="0" w:color="auto" w:frame="1"/>
          <w:shd w:val="clear" w:color="auto" w:fill="FFFFFF"/>
        </w:rPr>
        <w:t xml:space="preserve"> rapid ascension are its safety standards, customer service and marketing schemes. These are the things that give </w:t>
      </w:r>
      <w:proofErr w:type="spellStart"/>
      <w:r w:rsidRPr="003B07A9">
        <w:rPr>
          <w:rStyle w:val="t"/>
          <w:rFonts w:ascii="Times New Roman" w:hAnsi="Times New Roman" w:cs="Times New Roman"/>
          <w:color w:val="000000"/>
          <w:sz w:val="36"/>
          <w:szCs w:val="36"/>
          <w:bdr w:val="single" w:sz="2" w:space="0" w:color="auto" w:frame="1"/>
          <w:shd w:val="clear" w:color="auto" w:fill="FFFFFF"/>
        </w:rPr>
        <w:t>Uber</w:t>
      </w:r>
      <w:proofErr w:type="spellEnd"/>
      <w:r w:rsidRPr="003B07A9">
        <w:rPr>
          <w:rStyle w:val="t"/>
          <w:rFonts w:ascii="Times New Roman" w:hAnsi="Times New Roman" w:cs="Times New Roman"/>
          <w:color w:val="000000"/>
          <w:sz w:val="36"/>
          <w:szCs w:val="36"/>
          <w:bdr w:val="single" w:sz="2" w:space="0" w:color="auto" w:frame="1"/>
          <w:shd w:val="clear" w:color="auto" w:fill="FFFFFF"/>
        </w:rPr>
        <w:t xml:space="preserve"> a competitive advantage. The reason why </w:t>
      </w:r>
      <w:proofErr w:type="spellStart"/>
      <w:r w:rsidRPr="003B07A9">
        <w:rPr>
          <w:rStyle w:val="t"/>
          <w:rFonts w:ascii="Times New Roman" w:hAnsi="Times New Roman" w:cs="Times New Roman"/>
          <w:color w:val="000000"/>
          <w:sz w:val="36"/>
          <w:szCs w:val="36"/>
          <w:bdr w:val="single" w:sz="2" w:space="0" w:color="auto" w:frame="1"/>
          <w:shd w:val="clear" w:color="auto" w:fill="FFFFFF"/>
        </w:rPr>
        <w:t>Uber</w:t>
      </w:r>
      <w:proofErr w:type="spellEnd"/>
      <w:r w:rsidRPr="003B07A9">
        <w:rPr>
          <w:rStyle w:val="t"/>
          <w:rFonts w:ascii="Times New Roman" w:hAnsi="Times New Roman" w:cs="Times New Roman"/>
          <w:color w:val="000000"/>
          <w:sz w:val="36"/>
          <w:szCs w:val="36"/>
          <w:bdr w:val="single" w:sz="2" w:space="0" w:color="auto" w:frame="1"/>
          <w:shd w:val="clear" w:color="auto" w:fill="FFFFFF"/>
        </w:rPr>
        <w:t xml:space="preserve"> is so promising is not merely because they </w:t>
      </w:r>
      <w:r w:rsidRPr="003B07A9">
        <w:rPr>
          <w:rStyle w:val="t"/>
          <w:rFonts w:ascii="Times New Roman" w:hAnsi="Times New Roman" w:cs="Times New Roman"/>
          <w:color w:val="000000"/>
          <w:spacing w:val="-2"/>
          <w:sz w:val="36"/>
          <w:szCs w:val="36"/>
          <w:bdr w:val="single" w:sz="2" w:space="0" w:color="auto" w:frame="1"/>
          <w:shd w:val="clear" w:color="auto" w:fill="FFFFFF"/>
        </w:rPr>
        <w:t xml:space="preserve">threaten to undermine the existing order, but because they can </w:t>
      </w:r>
      <w:r w:rsidRPr="003B07A9">
        <w:rPr>
          <w:rStyle w:val="t"/>
          <w:rFonts w:ascii="Times New Roman" w:hAnsi="Times New Roman" w:cs="Times New Roman"/>
          <w:color w:val="000000"/>
          <w:sz w:val="36"/>
          <w:szCs w:val="36"/>
          <w:bdr w:val="single" w:sz="2" w:space="0" w:color="auto" w:frame="1"/>
          <w:shd w:val="clear" w:color="auto" w:fill="FFFFFF"/>
        </w:rPr>
        <w:t xml:space="preserve">reduce the scope of regulation. They can do this by solving the problems that markets have had in </w:t>
      </w:r>
      <w:r w:rsidRPr="003B07A9">
        <w:rPr>
          <w:rStyle w:val="t"/>
          <w:rFonts w:ascii="Times New Roman" w:hAnsi="Times New Roman" w:cs="Times New Roman"/>
          <w:color w:val="000000"/>
          <w:sz w:val="36"/>
          <w:szCs w:val="36"/>
          <w:bdr w:val="single" w:sz="2" w:space="0" w:color="auto" w:frame="1"/>
          <w:shd w:val="clear" w:color="auto" w:fill="FFFFFF"/>
        </w:rPr>
        <w:lastRenderedPageBreak/>
        <w:t xml:space="preserve">ensuring that information flows, </w:t>
      </w:r>
      <w:r w:rsidRPr="003B07A9">
        <w:rPr>
          <w:rStyle w:val="t"/>
          <w:rFonts w:ascii="Times New Roman" w:hAnsi="Times New Roman" w:cs="Times New Roman"/>
          <w:color w:val="000000"/>
          <w:spacing w:val="-2"/>
          <w:sz w:val="36"/>
          <w:szCs w:val="36"/>
          <w:bdr w:val="single" w:sz="2" w:space="0" w:color="auto" w:frame="1"/>
          <w:shd w:val="clear" w:color="auto" w:fill="FFFFFF"/>
        </w:rPr>
        <w:t xml:space="preserve">and people live up to their promises. Further, and most importantly, </w:t>
      </w:r>
      <w:r w:rsidRPr="003B07A9">
        <w:rPr>
          <w:rStyle w:val="t"/>
          <w:rFonts w:ascii="Times New Roman" w:hAnsi="Times New Roman" w:cs="Times New Roman"/>
          <w:color w:val="000000"/>
          <w:sz w:val="36"/>
          <w:szCs w:val="36"/>
          <w:bdr w:val="single" w:sz="2" w:space="0" w:color="auto" w:frame="1"/>
          <w:shd w:val="clear" w:color="auto" w:fill="FFFFFF"/>
        </w:rPr>
        <w:t xml:space="preserve">they can foster the competition that is needed to get the most out of taxi markets. </w:t>
      </w:r>
      <w:proofErr w:type="spellStart"/>
      <w:r w:rsidRPr="003B07A9">
        <w:rPr>
          <w:rStyle w:val="t"/>
          <w:rFonts w:ascii="Times New Roman" w:hAnsi="Times New Roman" w:cs="Times New Roman"/>
          <w:color w:val="000000"/>
          <w:sz w:val="36"/>
          <w:szCs w:val="36"/>
          <w:bdr w:val="single" w:sz="2" w:space="0" w:color="auto" w:frame="1"/>
          <w:shd w:val="clear" w:color="auto" w:fill="FFFFFF"/>
        </w:rPr>
        <w:t>Uber</w:t>
      </w:r>
      <w:proofErr w:type="spellEnd"/>
      <w:r w:rsidRPr="003B07A9">
        <w:rPr>
          <w:rStyle w:val="t"/>
          <w:rFonts w:ascii="Times New Roman" w:hAnsi="Times New Roman" w:cs="Times New Roman"/>
          <w:color w:val="000000"/>
          <w:sz w:val="36"/>
          <w:szCs w:val="36"/>
          <w:bdr w:val="single" w:sz="2" w:space="0" w:color="auto" w:frame="1"/>
          <w:shd w:val="clear" w:color="auto" w:fill="FFFFFF"/>
        </w:rPr>
        <w:t xml:space="preserve"> have taken the pre-existing concept of taxiing people and </w:t>
      </w:r>
      <w:r w:rsidRPr="003B07A9">
        <w:rPr>
          <w:rStyle w:val="t"/>
          <w:rFonts w:ascii="Times New Roman" w:hAnsi="Times New Roman" w:cs="Times New Roman"/>
          <w:color w:val="000000"/>
          <w:spacing w:val="-2"/>
          <w:sz w:val="36"/>
          <w:szCs w:val="36"/>
          <w:bdr w:val="single" w:sz="2" w:space="0" w:color="auto" w:frame="1"/>
          <w:shd w:val="clear" w:color="auto" w:fill="FFFFFF"/>
        </w:rPr>
        <w:t xml:space="preserve">improved and modelled it suit the world as it is today. Their </w:t>
      </w:r>
      <w:r w:rsidRPr="003B07A9">
        <w:rPr>
          <w:rStyle w:val="t"/>
          <w:rFonts w:ascii="Times New Roman" w:hAnsi="Times New Roman" w:cs="Times New Roman"/>
          <w:color w:val="000000"/>
          <w:sz w:val="36"/>
          <w:szCs w:val="36"/>
          <w:bdr w:val="single" w:sz="2" w:space="0" w:color="auto" w:frame="1"/>
          <w:shd w:val="clear" w:color="auto" w:fill="FFFFFF"/>
        </w:rPr>
        <w:t>competitive advantage lies in their simplicity and ease of use</w:t>
      </w:r>
    </w:p>
    <w:p w:rsidR="002132AB" w:rsidRPr="003B07A9" w:rsidRDefault="002132AB" w:rsidP="001456B7">
      <w:pPr>
        <w:rPr>
          <w:rStyle w:val="t"/>
          <w:rFonts w:ascii="Times New Roman" w:hAnsi="Times New Roman" w:cs="Times New Roman"/>
          <w:color w:val="000000"/>
          <w:sz w:val="36"/>
          <w:szCs w:val="36"/>
          <w:bdr w:val="single" w:sz="2" w:space="0" w:color="auto" w:frame="1"/>
          <w:shd w:val="clear" w:color="auto" w:fill="FFFFFF"/>
        </w:rPr>
      </w:pPr>
    </w:p>
    <w:p w:rsidR="003B07A9" w:rsidRDefault="003B07A9" w:rsidP="001456B7">
      <w:pPr>
        <w:rPr>
          <w:rFonts w:ascii="Times New Roman" w:hAnsi="Times New Roman" w:cs="Times New Roman"/>
          <w:sz w:val="36"/>
          <w:szCs w:val="36"/>
        </w:rPr>
      </w:pPr>
      <w:proofErr w:type="gramStart"/>
      <w:r>
        <w:rPr>
          <w:rFonts w:ascii="Times New Roman" w:hAnsi="Times New Roman" w:cs="Times New Roman"/>
          <w:sz w:val="36"/>
          <w:szCs w:val="36"/>
        </w:rPr>
        <w:t>7.FUTURE</w:t>
      </w:r>
      <w:proofErr w:type="gramEnd"/>
      <w:r>
        <w:rPr>
          <w:rFonts w:ascii="Times New Roman" w:hAnsi="Times New Roman" w:cs="Times New Roman"/>
          <w:sz w:val="36"/>
          <w:szCs w:val="36"/>
        </w:rPr>
        <w:t xml:space="preserve"> SCOPE </w:t>
      </w:r>
    </w:p>
    <w:p w:rsidR="003B07A9" w:rsidRDefault="003B07A9" w:rsidP="001456B7">
      <w:pPr>
        <w:rPr>
          <w:rFonts w:ascii="Times New Roman" w:hAnsi="Times New Roman" w:cs="Times New Roman"/>
          <w:sz w:val="36"/>
          <w:szCs w:val="36"/>
        </w:rPr>
      </w:pPr>
    </w:p>
    <w:p w:rsidR="003B07A9" w:rsidRDefault="003B07A9" w:rsidP="003B07A9">
      <w:pPr>
        <w:shd w:val="clear" w:color="auto" w:fill="FBFBFB"/>
        <w:spacing w:after="360"/>
        <w:rPr>
          <w:rFonts w:ascii="Times New Roman" w:eastAsia="Times New Roman" w:hAnsi="Times New Roman" w:cs="Times New Roman"/>
          <w:sz w:val="36"/>
          <w:szCs w:val="36"/>
        </w:rPr>
      </w:pPr>
      <w:r w:rsidRPr="003B07A9">
        <w:rPr>
          <w:rFonts w:ascii="Times New Roman" w:eastAsia="Times New Roman" w:hAnsi="Times New Roman" w:cs="Times New Roman"/>
          <w:sz w:val="36"/>
          <w:szCs w:val="36"/>
        </w:rPr>
        <w:t xml:space="preserve">The current world is witnessing many advancements and a lot of startups are evolving rigorously in the world for the past few years. All because of the emergence of on-demand ideas in the current business world with a lot of opportunities. The on-demand apps assist you to order </w:t>
      </w:r>
      <w:r w:rsidRPr="00430D1B">
        <w:rPr>
          <w:rFonts w:ascii="Times New Roman" w:eastAsia="Times New Roman" w:hAnsi="Times New Roman" w:cs="Times New Roman"/>
          <w:sz w:val="36"/>
          <w:szCs w:val="36"/>
        </w:rPr>
        <w:t xml:space="preserve">or book anything from </w:t>
      </w:r>
      <w:proofErr w:type="spellStart"/>
      <w:r w:rsidRPr="00430D1B">
        <w:rPr>
          <w:rFonts w:ascii="Times New Roman" w:eastAsia="Times New Roman" w:hAnsi="Times New Roman" w:cs="Times New Roman"/>
          <w:sz w:val="36"/>
          <w:szCs w:val="36"/>
        </w:rPr>
        <w:t>anywhere.</w:t>
      </w:r>
      <w:r w:rsidRPr="003B07A9">
        <w:rPr>
          <w:rFonts w:ascii="Times New Roman" w:eastAsia="Times New Roman" w:hAnsi="Times New Roman" w:cs="Times New Roman"/>
          <w:sz w:val="36"/>
          <w:szCs w:val="36"/>
        </w:rPr>
        <w:t>The</w:t>
      </w:r>
      <w:proofErr w:type="spellEnd"/>
      <w:r w:rsidRPr="003B07A9">
        <w:rPr>
          <w:rFonts w:ascii="Times New Roman" w:eastAsia="Times New Roman" w:hAnsi="Times New Roman" w:cs="Times New Roman"/>
          <w:sz w:val="36"/>
          <w:szCs w:val="36"/>
        </w:rPr>
        <w:t xml:space="preserve"> on-demand business also aids many </w:t>
      </w:r>
      <w:hyperlink r:id="rId15" w:history="1">
        <w:r w:rsidRPr="00430D1B">
          <w:rPr>
            <w:rFonts w:ascii="Times New Roman" w:eastAsia="Times New Roman" w:hAnsi="Times New Roman" w:cs="Times New Roman"/>
            <w:sz w:val="36"/>
            <w:szCs w:val="36"/>
          </w:rPr>
          <w:t>startups to earn more profits</w:t>
        </w:r>
      </w:hyperlink>
      <w:r w:rsidRPr="003B07A9">
        <w:rPr>
          <w:rFonts w:ascii="Times New Roman" w:eastAsia="Times New Roman" w:hAnsi="Times New Roman" w:cs="Times New Roman"/>
          <w:sz w:val="36"/>
          <w:szCs w:val="36"/>
        </w:rPr>
        <w:t>. Even more traditional businesses have adopted on-demand business to increase their profits tremendously.</w:t>
      </w:r>
    </w:p>
    <w:p w:rsidR="00430D1B" w:rsidRDefault="00430D1B" w:rsidP="003B07A9">
      <w:pPr>
        <w:shd w:val="clear" w:color="auto" w:fill="FBFBFB"/>
        <w:spacing w:after="360"/>
        <w:rPr>
          <w:rFonts w:ascii="Times New Roman" w:eastAsia="Times New Roman" w:hAnsi="Times New Roman" w:cs="Times New Roman"/>
          <w:sz w:val="36"/>
          <w:szCs w:val="36"/>
        </w:rPr>
      </w:pPr>
      <w:bookmarkStart w:id="0" w:name="_GoBack"/>
      <w:bookmarkEnd w:id="0"/>
    </w:p>
    <w:p w:rsidR="00430D1B" w:rsidRPr="00430D1B" w:rsidRDefault="00430D1B" w:rsidP="00430D1B">
      <w:pPr>
        <w:shd w:val="clear" w:color="auto" w:fill="FBFBFB"/>
        <w:spacing w:after="360"/>
        <w:jc w:val="center"/>
        <w:rPr>
          <w:rFonts w:ascii="Times New Roman" w:hAnsi="Times New Roman" w:cs="Times New Roman"/>
          <w:color w:val="FF0000"/>
          <w:sz w:val="36"/>
          <w:szCs w:val="36"/>
        </w:rPr>
      </w:pPr>
      <w:r w:rsidRPr="00430D1B">
        <w:rPr>
          <w:rFonts w:ascii="Times New Roman" w:eastAsia="Times New Roman" w:hAnsi="Times New Roman" w:cs="Times New Roman"/>
          <w:color w:val="FF0000"/>
          <w:sz w:val="36"/>
          <w:szCs w:val="36"/>
        </w:rPr>
        <w:t>THE END</w:t>
      </w:r>
    </w:p>
    <w:sectPr w:rsidR="00430D1B" w:rsidRPr="0043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BA221C"/>
    <w:multiLevelType w:val="multilevel"/>
    <w:tmpl w:val="91B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472A28"/>
    <w:multiLevelType w:val="multilevel"/>
    <w:tmpl w:val="EFF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A66962"/>
    <w:multiLevelType w:val="multilevel"/>
    <w:tmpl w:val="B686D8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157B3B4D"/>
    <w:multiLevelType w:val="multilevel"/>
    <w:tmpl w:val="94A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B472693"/>
    <w:multiLevelType w:val="multilevel"/>
    <w:tmpl w:val="429C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FD5271"/>
    <w:multiLevelType w:val="multilevel"/>
    <w:tmpl w:val="F50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473A81"/>
    <w:multiLevelType w:val="multilevel"/>
    <w:tmpl w:val="31B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C6B0D2F"/>
    <w:multiLevelType w:val="multilevel"/>
    <w:tmpl w:val="D25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2573E5E"/>
    <w:multiLevelType w:val="hybridMultilevel"/>
    <w:tmpl w:val="A582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9"/>
  </w:num>
  <w:num w:numId="5">
    <w:abstractNumId w:val="17"/>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27"/>
  </w:num>
  <w:num w:numId="21">
    <w:abstractNumId w:val="23"/>
  </w:num>
  <w:num w:numId="22">
    <w:abstractNumId w:val="11"/>
  </w:num>
  <w:num w:numId="23">
    <w:abstractNumId w:val="31"/>
  </w:num>
  <w:num w:numId="24">
    <w:abstractNumId w:val="15"/>
  </w:num>
  <w:num w:numId="25">
    <w:abstractNumId w:val="30"/>
  </w:num>
  <w:num w:numId="26">
    <w:abstractNumId w:val="16"/>
  </w:num>
  <w:num w:numId="27">
    <w:abstractNumId w:val="28"/>
  </w:num>
  <w:num w:numId="28">
    <w:abstractNumId w:val="14"/>
  </w:num>
  <w:num w:numId="29">
    <w:abstractNumId w:val="24"/>
  </w:num>
  <w:num w:numId="30">
    <w:abstractNumId w:val="13"/>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89"/>
    <w:rsid w:val="001456B7"/>
    <w:rsid w:val="002132AB"/>
    <w:rsid w:val="003B07A9"/>
    <w:rsid w:val="00430D1B"/>
    <w:rsid w:val="00645252"/>
    <w:rsid w:val="006D3D74"/>
    <w:rsid w:val="0083569A"/>
    <w:rsid w:val="00A43F89"/>
    <w:rsid w:val="00A9204E"/>
    <w:rsid w:val="00E20C28"/>
    <w:rsid w:val="00E376C6"/>
    <w:rsid w:val="00FA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7E1C5-9663-45DC-ADCD-9839259F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43F89"/>
    <w:pPr>
      <w:ind w:left="720"/>
      <w:contextualSpacing/>
    </w:pPr>
  </w:style>
  <w:style w:type="paragraph" w:styleId="NormalWeb">
    <w:name w:val="Normal (Web)"/>
    <w:basedOn w:val="Normal"/>
    <w:uiPriority w:val="99"/>
    <w:semiHidden/>
    <w:unhideWhenUsed/>
    <w:rsid w:val="00A43F89"/>
    <w:pPr>
      <w:spacing w:before="100" w:beforeAutospacing="1" w:after="100" w:afterAutospacing="1"/>
    </w:pPr>
    <w:rPr>
      <w:rFonts w:ascii="Times New Roman" w:eastAsia="Times New Roman" w:hAnsi="Times New Roman" w:cs="Times New Roman"/>
      <w:sz w:val="24"/>
      <w:szCs w:val="24"/>
    </w:rPr>
  </w:style>
  <w:style w:type="paragraph" w:customStyle="1" w:styleId="pw-post-body-paragraph">
    <w:name w:val="pw-post-body-paragraph"/>
    <w:basedOn w:val="Normal"/>
    <w:rsid w:val="001456B7"/>
    <w:pPr>
      <w:spacing w:before="100" w:beforeAutospacing="1" w:after="100" w:afterAutospacing="1"/>
    </w:pPr>
    <w:rPr>
      <w:rFonts w:ascii="Times New Roman" w:eastAsia="Times New Roman" w:hAnsi="Times New Roman" w:cs="Times New Roman"/>
      <w:sz w:val="24"/>
      <w:szCs w:val="24"/>
    </w:rPr>
  </w:style>
  <w:style w:type="character" w:customStyle="1" w:styleId="t">
    <w:name w:val="t"/>
    <w:basedOn w:val="DefaultParagraphFont"/>
    <w:rsid w:val="00213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47857">
      <w:bodyDiv w:val="1"/>
      <w:marLeft w:val="0"/>
      <w:marRight w:val="0"/>
      <w:marTop w:val="0"/>
      <w:marBottom w:val="0"/>
      <w:divBdr>
        <w:top w:val="none" w:sz="0" w:space="0" w:color="auto"/>
        <w:left w:val="none" w:sz="0" w:space="0" w:color="auto"/>
        <w:bottom w:val="none" w:sz="0" w:space="0" w:color="auto"/>
        <w:right w:val="none" w:sz="0" w:space="0" w:color="auto"/>
      </w:divBdr>
    </w:div>
    <w:div w:id="881019118">
      <w:bodyDiv w:val="1"/>
      <w:marLeft w:val="0"/>
      <w:marRight w:val="0"/>
      <w:marTop w:val="0"/>
      <w:marBottom w:val="0"/>
      <w:divBdr>
        <w:top w:val="none" w:sz="0" w:space="0" w:color="auto"/>
        <w:left w:val="none" w:sz="0" w:space="0" w:color="auto"/>
        <w:bottom w:val="none" w:sz="0" w:space="0" w:color="auto"/>
        <w:right w:val="none" w:sz="0" w:space="0" w:color="auto"/>
      </w:divBdr>
    </w:div>
    <w:div w:id="1877237832">
      <w:bodyDiv w:val="1"/>
      <w:marLeft w:val="0"/>
      <w:marRight w:val="0"/>
      <w:marTop w:val="0"/>
      <w:marBottom w:val="0"/>
      <w:divBdr>
        <w:top w:val="none" w:sz="0" w:space="0" w:color="auto"/>
        <w:left w:val="none" w:sz="0" w:space="0" w:color="auto"/>
        <w:bottom w:val="none" w:sz="0" w:space="0" w:color="auto"/>
        <w:right w:val="none" w:sz="0" w:space="0" w:color="auto"/>
      </w:divBdr>
    </w:div>
    <w:div w:id="199112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mindxmaster.com/top-5-ways-to-start-the-engineering-startup-and-get-good-profit-quickly/"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yala%20moorthy%20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75</TotalTime>
  <Pages>11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Dhayala moorthy M</dc:creator>
  <cp:keywords/>
  <dc:description/>
  <cp:lastModifiedBy>Dhayala moorthy M</cp:lastModifiedBy>
  <cp:revision>2</cp:revision>
  <dcterms:created xsi:type="dcterms:W3CDTF">2023-10-17T14:34:00Z</dcterms:created>
  <dcterms:modified xsi:type="dcterms:W3CDTF">2023-10-17T16:00:00Z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